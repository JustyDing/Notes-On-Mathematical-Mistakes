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D43" w:rsidRPr="001579C1" w:rsidRDefault="00DA024B" w:rsidP="001579C1">
      <w:pPr>
        <w:jc w:val="center"/>
        <w:rPr>
          <w:rFonts w:ascii="微软雅黑" w:eastAsia="微软雅黑" w:hAnsi="微软雅黑" w:hint="eastAsia"/>
          <w:b/>
          <w:sz w:val="52"/>
          <w:szCs w:val="52"/>
          <w:lang w:eastAsia="zh-CN"/>
        </w:rPr>
      </w:pPr>
      <w:bookmarkStart w:id="0" w:name="_Toc8806897"/>
      <w:r w:rsidRPr="00CD017D">
        <w:rPr>
          <w:rFonts w:ascii="微软雅黑" w:eastAsia="微软雅黑" w:hAnsi="微软雅黑" w:hint="eastAsia"/>
          <w:b/>
          <w:sz w:val="52"/>
          <w:szCs w:val="52"/>
          <w:lang w:eastAsia="zh-CN"/>
        </w:rPr>
        <w:t>知与教育详细设计文档</w:t>
      </w:r>
      <w:bookmarkEnd w:id="0"/>
    </w:p>
    <w:p w:rsidR="00C81D43" w:rsidRDefault="00C81D43" w:rsidP="00DA024B">
      <w:pPr>
        <w:rPr>
          <w:rFonts w:hint="eastAsia"/>
          <w:lang w:eastAsia="zh-CN"/>
        </w:rPr>
      </w:pPr>
    </w:p>
    <w:bookmarkStart w:id="1" w:name="_Toc8811006" w:displacedByCustomXml="next"/>
    <w:sdt>
      <w:sdtPr>
        <w:rPr>
          <w:lang w:val="zh-CN" w:eastAsia="zh-CN"/>
        </w:rPr>
        <w:id w:val="-1650123302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1"/>
          <w:szCs w:val="24"/>
          <w:lang w:eastAsia="ar-SA"/>
        </w:rPr>
      </w:sdtEndPr>
      <w:sdtContent>
        <w:p w:rsidR="00C428A3" w:rsidRDefault="00C428A3">
          <w:pPr>
            <w:pStyle w:val="TOC"/>
          </w:pPr>
          <w:r>
            <w:rPr>
              <w:lang w:val="zh-CN" w:eastAsia="zh-CN"/>
            </w:rPr>
            <w:t>目录</w:t>
          </w:r>
          <w:bookmarkEnd w:id="1"/>
        </w:p>
        <w:p w:rsidR="00C428A3" w:rsidRDefault="00C428A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1006" w:history="1">
            <w:r w:rsidRPr="00C75F12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C75F12">
              <w:rPr>
                <w:rStyle w:val="a5"/>
                <w:rFonts w:hint="eastAsia"/>
                <w:noProof/>
                <w:lang w:val="zh-CN" w:eastAsia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A3" w:rsidRDefault="00C428A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8811007" w:history="1">
            <w:r w:rsidRPr="00C75F12">
              <w:rPr>
                <w:rStyle w:val="a5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C75F12">
              <w:rPr>
                <w:rStyle w:val="a5"/>
                <w:noProof/>
                <w:lang w:eastAsia="zh-CN"/>
              </w:rPr>
              <w:t>Java</w:t>
            </w:r>
            <w:r w:rsidRPr="00C75F12">
              <w:rPr>
                <w:rStyle w:val="a5"/>
                <w:rFonts w:hint="eastAsia"/>
                <w:noProof/>
                <w:lang w:eastAsia="zh-CN"/>
              </w:rPr>
              <w:t>技术架构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A3" w:rsidRDefault="00C428A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8811008" w:history="1">
            <w:r w:rsidRPr="00C75F12">
              <w:rPr>
                <w:rStyle w:val="a5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C75F12">
              <w:rPr>
                <w:rStyle w:val="a5"/>
                <w:rFonts w:hint="eastAsia"/>
                <w:noProof/>
                <w:lang w:eastAsia="zh-CN"/>
              </w:rPr>
              <w:t>移动端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A3" w:rsidRDefault="00C428A3">
          <w:pPr>
            <w:pStyle w:val="20"/>
            <w:tabs>
              <w:tab w:val="left" w:pos="849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8811009" w:history="1">
            <w:r w:rsidRPr="00C75F12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C75F12">
              <w:rPr>
                <w:rStyle w:val="a5"/>
                <w:noProof/>
                <w:lang w:eastAsia="zh-CN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A3" w:rsidRDefault="00C428A3">
          <w:pPr>
            <w:pStyle w:val="20"/>
            <w:tabs>
              <w:tab w:val="left" w:pos="849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8811010" w:history="1">
            <w:r w:rsidRPr="00C75F12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C75F12">
              <w:rPr>
                <w:rStyle w:val="a5"/>
                <w:noProof/>
                <w:lang w:eastAsia="zh-CN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A3" w:rsidRDefault="00C428A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8811011" w:history="1">
            <w:r w:rsidRPr="00C75F12">
              <w:rPr>
                <w:rStyle w:val="a5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C75F12">
              <w:rPr>
                <w:rStyle w:val="a5"/>
                <w:rFonts w:hint="eastAsia"/>
                <w:noProof/>
                <w:lang w:eastAsia="zh-CN"/>
              </w:rPr>
              <w:t>信息安全策略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A3" w:rsidRDefault="00C428A3">
          <w:pPr>
            <w:pStyle w:val="20"/>
            <w:tabs>
              <w:tab w:val="left" w:pos="849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8811012" w:history="1">
            <w:r w:rsidRPr="00C75F12">
              <w:rPr>
                <w:rStyle w:val="a5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C75F12">
              <w:rPr>
                <w:rStyle w:val="a5"/>
                <w:rFonts w:hint="eastAsia"/>
                <w:noProof/>
              </w:rPr>
              <w:t>数据安全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A3" w:rsidRDefault="00C428A3">
          <w:pPr>
            <w:pStyle w:val="20"/>
            <w:tabs>
              <w:tab w:val="left" w:pos="849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8811013" w:history="1">
            <w:r w:rsidRPr="00C75F12">
              <w:rPr>
                <w:rStyle w:val="a5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C75F12">
              <w:rPr>
                <w:rStyle w:val="a5"/>
                <w:rFonts w:hint="eastAsia"/>
                <w:noProof/>
              </w:rPr>
              <w:t>运营安全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A3" w:rsidRDefault="00C428A3">
          <w:pPr>
            <w:pStyle w:val="30"/>
            <w:tabs>
              <w:tab w:val="left" w:pos="141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8811014" w:history="1">
            <w:r w:rsidRPr="00C75F12">
              <w:rPr>
                <w:rStyle w:val="a5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C75F12">
              <w:rPr>
                <w:rStyle w:val="a5"/>
                <w:rFonts w:hint="eastAsia"/>
                <w:noProof/>
              </w:rPr>
              <w:t>安全监控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A3" w:rsidRDefault="00C428A3">
          <w:pPr>
            <w:pStyle w:val="30"/>
            <w:tabs>
              <w:tab w:val="left" w:pos="141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8811015" w:history="1">
            <w:r w:rsidRPr="00C75F12">
              <w:rPr>
                <w:rStyle w:val="a5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C75F12">
              <w:rPr>
                <w:rStyle w:val="a5"/>
                <w:rFonts w:hint="eastAsia"/>
                <w:noProof/>
              </w:rPr>
              <w:t>入侵检测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A3" w:rsidRDefault="00C428A3">
          <w:pPr>
            <w:pStyle w:val="30"/>
            <w:tabs>
              <w:tab w:val="left" w:pos="141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8811016" w:history="1">
            <w:r w:rsidRPr="00C75F12">
              <w:rPr>
                <w:rStyle w:val="a5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C75F12">
              <w:rPr>
                <w:rStyle w:val="a5"/>
                <w:rFonts w:hint="eastAsia"/>
                <w:noProof/>
              </w:rPr>
              <w:t>弱点分析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A3" w:rsidRDefault="00C428A3">
          <w:pPr>
            <w:pStyle w:val="30"/>
            <w:tabs>
              <w:tab w:val="left" w:pos="141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8811017" w:history="1">
            <w:r w:rsidRPr="00C75F12">
              <w:rPr>
                <w:rStyle w:val="a5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C75F12">
              <w:rPr>
                <w:rStyle w:val="a5"/>
                <w:rFonts w:hint="eastAsia"/>
                <w:noProof/>
              </w:rPr>
              <w:t>日志分析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A3" w:rsidRDefault="00C428A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8811018" w:history="1">
            <w:r w:rsidRPr="00C75F12">
              <w:rPr>
                <w:rStyle w:val="a5"/>
                <w:noProof/>
                <w:lang w:eastAsia="zh-CN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C75F12">
              <w:rPr>
                <w:rStyle w:val="a5"/>
                <w:rFonts w:hint="eastAsia"/>
                <w:noProof/>
                <w:lang w:eastAsia="zh-CN"/>
              </w:rPr>
              <w:t>服务器配置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8A3" w:rsidRDefault="00C428A3">
          <w:r>
            <w:rPr>
              <w:b/>
              <w:bCs/>
              <w:lang w:val="zh-CN"/>
            </w:rPr>
            <w:fldChar w:fldCharType="end"/>
          </w:r>
        </w:p>
      </w:sdtContent>
    </w:sdt>
    <w:p w:rsidR="00C81D43" w:rsidRDefault="00C81D43" w:rsidP="00DA024B">
      <w:pPr>
        <w:rPr>
          <w:rFonts w:hint="eastAsia"/>
          <w:lang w:eastAsia="zh-CN"/>
        </w:rPr>
      </w:pPr>
    </w:p>
    <w:p w:rsidR="00C81D43" w:rsidRDefault="00C81D43" w:rsidP="00DA024B">
      <w:pPr>
        <w:rPr>
          <w:rFonts w:hint="eastAsia"/>
          <w:lang w:eastAsia="zh-CN"/>
        </w:rPr>
      </w:pPr>
    </w:p>
    <w:p w:rsidR="00C81D43" w:rsidRDefault="00C81D43" w:rsidP="00DA024B">
      <w:pPr>
        <w:rPr>
          <w:rFonts w:hint="eastAsia"/>
          <w:lang w:eastAsia="zh-CN"/>
        </w:rPr>
      </w:pPr>
    </w:p>
    <w:p w:rsidR="00C81D43" w:rsidRDefault="00C81D43" w:rsidP="00DA024B">
      <w:pPr>
        <w:rPr>
          <w:rFonts w:hint="eastAsia"/>
          <w:lang w:eastAsia="zh-CN"/>
        </w:rPr>
      </w:pPr>
    </w:p>
    <w:p w:rsidR="00C81D43" w:rsidRDefault="00C81D43" w:rsidP="00DA024B">
      <w:pPr>
        <w:rPr>
          <w:rFonts w:hint="eastAsia"/>
          <w:lang w:eastAsia="zh-CN"/>
        </w:rPr>
      </w:pPr>
    </w:p>
    <w:p w:rsidR="00C81D43" w:rsidRDefault="00C81D43" w:rsidP="00DA024B">
      <w:pPr>
        <w:rPr>
          <w:rFonts w:hint="eastAsia"/>
          <w:lang w:eastAsia="zh-CN"/>
        </w:rPr>
      </w:pPr>
    </w:p>
    <w:p w:rsidR="00C81D43" w:rsidRDefault="00C81D43" w:rsidP="00DA024B">
      <w:pPr>
        <w:rPr>
          <w:rFonts w:hint="eastAsia"/>
          <w:lang w:eastAsia="zh-CN"/>
        </w:rPr>
      </w:pPr>
    </w:p>
    <w:p w:rsidR="00C81D43" w:rsidRDefault="00C81D43" w:rsidP="00DA024B">
      <w:pPr>
        <w:rPr>
          <w:rFonts w:hint="eastAsia"/>
          <w:lang w:eastAsia="zh-CN"/>
        </w:rPr>
      </w:pPr>
    </w:p>
    <w:p w:rsidR="00C81D43" w:rsidRDefault="00C81D43" w:rsidP="00DA024B">
      <w:pPr>
        <w:rPr>
          <w:rFonts w:hint="eastAsia"/>
          <w:lang w:eastAsia="zh-CN"/>
        </w:rPr>
      </w:pPr>
    </w:p>
    <w:p w:rsidR="00C81D43" w:rsidRDefault="00C81D43" w:rsidP="00DA024B">
      <w:pPr>
        <w:rPr>
          <w:rFonts w:hint="eastAsia"/>
          <w:lang w:eastAsia="zh-CN"/>
        </w:rPr>
      </w:pPr>
    </w:p>
    <w:p w:rsidR="00C81D43" w:rsidRDefault="00C81D43" w:rsidP="00DA024B">
      <w:pPr>
        <w:rPr>
          <w:rFonts w:hint="eastAsia"/>
          <w:lang w:eastAsia="zh-CN"/>
        </w:rPr>
      </w:pPr>
    </w:p>
    <w:p w:rsidR="002E1D07" w:rsidRDefault="002E1D07" w:rsidP="00DA024B">
      <w:pPr>
        <w:rPr>
          <w:rFonts w:hint="eastAsia"/>
          <w:lang w:eastAsia="zh-CN"/>
        </w:rPr>
      </w:pPr>
    </w:p>
    <w:p w:rsidR="002E1D07" w:rsidRDefault="002E1D07" w:rsidP="00DA024B">
      <w:pPr>
        <w:rPr>
          <w:rFonts w:hint="eastAsia"/>
          <w:lang w:eastAsia="zh-CN"/>
        </w:rPr>
      </w:pPr>
    </w:p>
    <w:p w:rsidR="002E1D07" w:rsidRDefault="002E1D07" w:rsidP="00DA024B">
      <w:pPr>
        <w:rPr>
          <w:rFonts w:hint="eastAsia"/>
          <w:lang w:eastAsia="zh-CN"/>
        </w:rPr>
      </w:pPr>
    </w:p>
    <w:p w:rsidR="002E1D07" w:rsidRDefault="002E1D07" w:rsidP="00DA024B">
      <w:pPr>
        <w:rPr>
          <w:rFonts w:hint="eastAsia"/>
          <w:lang w:eastAsia="zh-CN"/>
        </w:rPr>
      </w:pPr>
    </w:p>
    <w:p w:rsidR="002E1D07" w:rsidRDefault="002E1D07" w:rsidP="00DA024B">
      <w:pPr>
        <w:rPr>
          <w:rFonts w:hint="eastAsia"/>
          <w:lang w:eastAsia="zh-CN"/>
        </w:rPr>
      </w:pPr>
    </w:p>
    <w:p w:rsidR="002E1D07" w:rsidRDefault="002E1D07" w:rsidP="00DA024B">
      <w:pPr>
        <w:rPr>
          <w:rFonts w:hint="eastAsia"/>
          <w:lang w:eastAsia="zh-CN"/>
        </w:rPr>
      </w:pPr>
    </w:p>
    <w:p w:rsidR="002E1D07" w:rsidRDefault="002E1D07" w:rsidP="00DA024B">
      <w:pPr>
        <w:rPr>
          <w:rFonts w:hint="eastAsia"/>
          <w:lang w:eastAsia="zh-CN"/>
        </w:rPr>
      </w:pPr>
    </w:p>
    <w:p w:rsidR="002E1D07" w:rsidRPr="00DA024B" w:rsidRDefault="002E1D07" w:rsidP="00DA024B">
      <w:pPr>
        <w:rPr>
          <w:rFonts w:hint="eastAsia"/>
          <w:lang w:eastAsia="zh-CN"/>
        </w:rPr>
      </w:pPr>
    </w:p>
    <w:p w:rsidR="00D8797B" w:rsidRDefault="00D8797B" w:rsidP="00B51CB6">
      <w:pPr>
        <w:pStyle w:val="1"/>
        <w:rPr>
          <w:lang w:eastAsia="zh-CN"/>
        </w:rPr>
      </w:pPr>
      <w:bookmarkStart w:id="2" w:name="_Toc8811007"/>
      <w:r w:rsidRPr="00E935EB">
        <w:rPr>
          <w:rFonts w:hint="eastAsia"/>
          <w:lang w:eastAsia="zh-CN"/>
        </w:rPr>
        <w:t>Java技术架构</w:t>
      </w:r>
      <w:bookmarkEnd w:id="2"/>
    </w:p>
    <w:p w:rsidR="00140EB1" w:rsidRPr="009E6B26" w:rsidRDefault="009E6B26" w:rsidP="00140EB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13B04DB" wp14:editId="60362132">
            <wp:extent cx="5274310" cy="7693818"/>
            <wp:effectExtent l="0" t="0" r="2540" b="2540"/>
            <wp:docPr id="1" name="图片 1" descr="C:\Users\tay\AppData\Local\Temp\WeChat Files\6f0de5ce62fd20b2d86d0af4e10c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y\AppData\Local\Temp\WeChat Files\6f0de5ce62fd20b2d86d0af4e10c22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7E" w:rsidRPr="00E935EB" w:rsidRDefault="0061027E">
      <w:pPr>
        <w:rPr>
          <w:rFonts w:ascii="微软雅黑" w:eastAsia="微软雅黑" w:hAnsi="微软雅黑"/>
        </w:rPr>
      </w:pPr>
    </w:p>
    <w:p w:rsidR="00CC4002" w:rsidRPr="00CC4002" w:rsidRDefault="00CC4002" w:rsidP="00CC4002">
      <w:pPr>
        <w:pStyle w:val="1"/>
        <w:rPr>
          <w:lang w:eastAsia="zh-CN"/>
        </w:rPr>
      </w:pPr>
      <w:bookmarkStart w:id="3" w:name="_Toc8811008"/>
      <w:r>
        <w:rPr>
          <w:rFonts w:hint="eastAsia"/>
          <w:lang w:eastAsia="zh-CN"/>
        </w:rPr>
        <w:lastRenderedPageBreak/>
        <w:t>移动端</w:t>
      </w:r>
      <w:bookmarkEnd w:id="3"/>
    </w:p>
    <w:p w:rsidR="00CC4002" w:rsidRPr="00CC4002" w:rsidRDefault="00CC4002" w:rsidP="00BA60A6">
      <w:pPr>
        <w:pStyle w:val="2"/>
        <w:rPr>
          <w:lang w:eastAsia="zh-CN"/>
        </w:rPr>
      </w:pPr>
      <w:bookmarkStart w:id="4" w:name="_Toc8811009"/>
      <w:r>
        <w:rPr>
          <w:rFonts w:hint="eastAsia"/>
          <w:lang w:eastAsia="zh-CN"/>
        </w:rPr>
        <w:t>Android</w:t>
      </w:r>
      <w:bookmarkEnd w:id="4"/>
    </w:p>
    <w:p w:rsidR="00CC4002" w:rsidRDefault="00CC4002" w:rsidP="00BA60A6">
      <w:pPr>
        <w:pStyle w:val="2"/>
        <w:rPr>
          <w:rFonts w:hint="eastAsia"/>
          <w:lang w:eastAsia="zh-CN"/>
        </w:rPr>
      </w:pPr>
      <w:bookmarkStart w:id="5" w:name="_Toc8811010"/>
      <w:r>
        <w:rPr>
          <w:rFonts w:hint="eastAsia"/>
          <w:lang w:eastAsia="zh-CN"/>
        </w:rPr>
        <w:t>IOS</w:t>
      </w:r>
      <w:bookmarkEnd w:id="5"/>
    </w:p>
    <w:p w:rsidR="00CC4002" w:rsidRDefault="00CC4002">
      <w:pPr>
        <w:pStyle w:val="1"/>
        <w:rPr>
          <w:rFonts w:hint="eastAsia"/>
          <w:lang w:eastAsia="zh-CN"/>
        </w:rPr>
      </w:pPr>
      <w:bookmarkStart w:id="6" w:name="_Toc8811011"/>
      <w:r>
        <w:rPr>
          <w:rFonts w:hint="eastAsia"/>
          <w:lang w:eastAsia="zh-CN"/>
        </w:rPr>
        <w:t>信息安全策略</w:t>
      </w:r>
      <w:bookmarkEnd w:id="6"/>
    </w:p>
    <w:p w:rsidR="00CC4002" w:rsidRDefault="00CC4002" w:rsidP="00CC4002">
      <w:pPr>
        <w:ind w:firstLine="420"/>
      </w:pPr>
      <w:r>
        <w:rPr>
          <w:rFonts w:hint="eastAsia"/>
        </w:rPr>
        <w:t>主要集中使用了：密码学、安全协议、信息隐蔽、安全基础设施、系统安全、网络安全六个方面，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 xml:space="preserve">主要应用技术包括加密技术、身份认证、访问控制、防火墙技术、系统入侵检测技术、数据库安全等多门安全防护技术。　　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>信息安全技术的核心是保护敏感信息不被非法窃取、更改、删除或破坏。</w:t>
      </w:r>
    </w:p>
    <w:p w:rsidR="00CC4002" w:rsidRDefault="00CC4002" w:rsidP="00BA60A6">
      <w:pPr>
        <w:pStyle w:val="2"/>
      </w:pPr>
      <w:bookmarkStart w:id="7" w:name="_Toc8811012"/>
      <w:r>
        <w:rPr>
          <w:rFonts w:hint="eastAsia"/>
        </w:rPr>
        <w:t>数据安全</w:t>
      </w:r>
      <w:bookmarkEnd w:id="7"/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>第三方篡改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意思是说在数据由用户发到服务器的途中，数据被第三方篡改，造成发送的数据和接收的数据不一致，防止此类情况的发生的常用做法如下：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）将要提交的参数先做加密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）然后把加密的信息做一次</w:t>
      </w:r>
      <w:r>
        <w:rPr>
          <w:rFonts w:hint="eastAsia"/>
        </w:rPr>
        <w:t>md5</w:t>
      </w:r>
      <w:r>
        <w:rPr>
          <w:rFonts w:hint="eastAsia"/>
        </w:rPr>
        <w:t>摘要，也就是签名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）然后把摘要连同参数一起回传给服务器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）服务器拿到参数后，同样的方式加密做</w:t>
      </w:r>
      <w:r>
        <w:rPr>
          <w:rFonts w:hint="eastAsia"/>
        </w:rPr>
        <w:t>md5</w:t>
      </w:r>
      <w:r>
        <w:rPr>
          <w:rFonts w:hint="eastAsia"/>
        </w:rPr>
        <w:t>摘要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）两个摘要做对比，如果不相等参数便是被篡改了，否则可信。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>数据库单例访问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数据库运行访问应用进行</w:t>
      </w:r>
      <w:r>
        <w:rPr>
          <w:rFonts w:hint="eastAsia"/>
        </w:rPr>
        <w:t>IP</w:t>
      </w:r>
      <w:r>
        <w:rPr>
          <w:rFonts w:hint="eastAsia"/>
        </w:rPr>
        <w:t>绑定，只允许制定</w:t>
      </w:r>
      <w:r>
        <w:rPr>
          <w:rFonts w:hint="eastAsia"/>
        </w:rPr>
        <w:t>IP</w:t>
      </w:r>
      <w:r>
        <w:rPr>
          <w:rFonts w:hint="eastAsia"/>
        </w:rPr>
        <w:t>可以访问</w:t>
      </w:r>
    </w:p>
    <w:p w:rsidR="00CC4002" w:rsidRDefault="00CC4002" w:rsidP="00BA60A6">
      <w:pPr>
        <w:pStyle w:val="2"/>
      </w:pPr>
      <w:bookmarkStart w:id="8" w:name="_Toc8811013"/>
      <w:r>
        <w:rPr>
          <w:rFonts w:hint="eastAsia"/>
        </w:rPr>
        <w:t>运营安全</w:t>
      </w:r>
      <w:bookmarkEnd w:id="8"/>
    </w:p>
    <w:p w:rsidR="00CC4002" w:rsidRDefault="00CC4002" w:rsidP="00C95242">
      <w:pPr>
        <w:pStyle w:val="3"/>
        <w:ind w:firstLine="600"/>
      </w:pPr>
      <w:r>
        <w:rPr>
          <w:rFonts w:hint="eastAsia"/>
        </w:rPr>
        <w:tab/>
      </w:r>
      <w:bookmarkStart w:id="9" w:name="_Toc8811014"/>
      <w:r>
        <w:rPr>
          <w:rFonts w:hint="eastAsia"/>
        </w:rPr>
        <w:t>安全监控</w:t>
      </w:r>
      <w:bookmarkEnd w:id="9"/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最快到秒级响应的安全监控能力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同时整合了网络和主机端的关联分析来减少误报。解决了企业安全人士最为头疼的问题之一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全面包含企业漏洞监控、开放端口监控、黑客入侵监控、</w:t>
      </w:r>
      <w:r>
        <w:rPr>
          <w:rFonts w:hint="eastAsia"/>
        </w:rPr>
        <w:t>web</w:t>
      </w:r>
      <w:r>
        <w:rPr>
          <w:rFonts w:hint="eastAsia"/>
        </w:rPr>
        <w:t>攻击监控、</w:t>
      </w:r>
      <w:r>
        <w:rPr>
          <w:rFonts w:hint="eastAsia"/>
        </w:rPr>
        <w:t>DDoS</w:t>
      </w:r>
      <w:r>
        <w:rPr>
          <w:rFonts w:hint="eastAsia"/>
        </w:rPr>
        <w:t>攻击监控、威胁情报监控、企业安全舆情监控等。</w:t>
      </w:r>
    </w:p>
    <w:p w:rsidR="00CC4002" w:rsidRDefault="00CC4002" w:rsidP="00C95242">
      <w:pPr>
        <w:pStyle w:val="3"/>
        <w:ind w:firstLine="600"/>
      </w:pPr>
      <w:r>
        <w:rPr>
          <w:rFonts w:hint="eastAsia"/>
        </w:rPr>
        <w:tab/>
      </w:r>
      <w:bookmarkStart w:id="10" w:name="_Toc8811015"/>
      <w:r>
        <w:rPr>
          <w:rFonts w:hint="eastAsia"/>
        </w:rPr>
        <w:t>入侵检测</w:t>
      </w:r>
      <w:bookmarkEnd w:id="10"/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  <w:t>webshell</w:t>
      </w:r>
      <w:r>
        <w:rPr>
          <w:rFonts w:hint="eastAsia"/>
        </w:rPr>
        <w:t>检测，恶意病毒识别，准确且低误报。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识别可能的入侵行为，从流量特征、主机行为、主机操作日志中获取关联信息，再通过进一步建模分析，从而做到</w:t>
      </w:r>
      <w:r>
        <w:rPr>
          <w:rFonts w:hint="eastAsia"/>
        </w:rPr>
        <w:t>99.99%</w:t>
      </w:r>
      <w:r>
        <w:rPr>
          <w:rFonts w:hint="eastAsia"/>
        </w:rPr>
        <w:t>准确的入侵检测。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通过海量数据，对那些能够引发网络安全态势发生变化的要素进行全面、快速和准确地捕获和分析。</w:t>
      </w:r>
    </w:p>
    <w:p w:rsidR="00CC4002" w:rsidRDefault="00CC4002" w:rsidP="00C95242">
      <w:pPr>
        <w:pStyle w:val="3"/>
        <w:ind w:firstLine="600"/>
      </w:pPr>
      <w:r>
        <w:rPr>
          <w:rFonts w:hint="eastAsia"/>
        </w:rPr>
        <w:tab/>
      </w:r>
      <w:bookmarkStart w:id="11" w:name="_Toc8811016"/>
      <w:r>
        <w:rPr>
          <w:rFonts w:hint="eastAsia"/>
        </w:rPr>
        <w:t>弱点分析</w:t>
      </w:r>
      <w:bookmarkEnd w:id="11"/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web</w:t>
      </w:r>
      <w:r>
        <w:rPr>
          <w:rFonts w:hint="eastAsia"/>
        </w:rPr>
        <w:t>漏洞，主机漏洞，配置隐患，弱口令检测</w:t>
      </w:r>
    </w:p>
    <w:p w:rsidR="00CC4002" w:rsidRDefault="00CC4002" w:rsidP="00CC400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扫描</w:t>
      </w:r>
      <w:r>
        <w:rPr>
          <w:rFonts w:hint="eastAsia"/>
        </w:rPr>
        <w:t>SQL</w:t>
      </w:r>
      <w:r>
        <w:rPr>
          <w:rFonts w:hint="eastAsia"/>
        </w:rPr>
        <w:t>注入、</w:t>
      </w:r>
      <w:r>
        <w:rPr>
          <w:rFonts w:hint="eastAsia"/>
        </w:rPr>
        <w:t>XSS</w:t>
      </w:r>
      <w:r>
        <w:rPr>
          <w:rFonts w:hint="eastAsia"/>
        </w:rPr>
        <w:t>等各种</w:t>
      </w:r>
      <w:r>
        <w:rPr>
          <w:rFonts w:hint="eastAsia"/>
        </w:rPr>
        <w:t>web</w:t>
      </w:r>
      <w:r>
        <w:rPr>
          <w:rFonts w:hint="eastAsia"/>
        </w:rPr>
        <w:t>漏洞和第三方开源程序漏洞，并对主机</w:t>
      </w:r>
      <w:r>
        <w:rPr>
          <w:rFonts w:hint="eastAsia"/>
        </w:rPr>
        <w:t>ECS</w:t>
      </w:r>
      <w:r>
        <w:rPr>
          <w:rFonts w:hint="eastAsia"/>
        </w:rPr>
        <w:t>漏洞，甚至是配置项漏洞也能做到实时监控和发现。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可对漏洞进行实时回扫，提升漏洞修复周期和漏洞解决时间。</w:t>
      </w:r>
    </w:p>
    <w:p w:rsidR="00CC4002" w:rsidRDefault="00CC4002" w:rsidP="00C95242">
      <w:pPr>
        <w:pStyle w:val="3"/>
        <w:ind w:firstLine="600"/>
      </w:pPr>
      <w:r>
        <w:rPr>
          <w:rFonts w:hint="eastAsia"/>
        </w:rPr>
        <w:tab/>
      </w:r>
      <w:bookmarkStart w:id="12" w:name="_Toc8811017"/>
      <w:r>
        <w:rPr>
          <w:rFonts w:hint="eastAsia"/>
        </w:rPr>
        <w:t>日志分析</w:t>
      </w:r>
      <w:bookmarkEnd w:id="12"/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相当于拥有了自己的大数据分析平台，可导入更多日志数据，并进行关联分析。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  <w:t>PB</w:t>
      </w:r>
      <w:r>
        <w:rPr>
          <w:rFonts w:hint="eastAsia"/>
        </w:rPr>
        <w:t>级的数据存储和分析能力，在</w:t>
      </w:r>
      <w:r>
        <w:rPr>
          <w:rFonts w:hint="eastAsia"/>
        </w:rPr>
        <w:t>DT</w:t>
      </w:r>
      <w:r>
        <w:rPr>
          <w:rFonts w:hint="eastAsia"/>
        </w:rPr>
        <w:t>时代用更智能的方法做安全。</w:t>
      </w:r>
    </w:p>
    <w:p w:rsidR="00CC4002" w:rsidRDefault="00CC4002" w:rsidP="00CC4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通过分析网络日志数据来侦测正在进行的攻击，并自动进行事件响应，识别关键的异常行为。</w:t>
      </w:r>
    </w:p>
    <w:p w:rsidR="00CC4002" w:rsidRPr="00CC4002" w:rsidRDefault="00CC4002" w:rsidP="00CC4002">
      <w:pPr>
        <w:rPr>
          <w:lang w:eastAsia="zh-CN"/>
        </w:rPr>
      </w:pPr>
    </w:p>
    <w:p w:rsidR="00BF7679" w:rsidRDefault="00BF7679">
      <w:pPr>
        <w:pStyle w:val="1"/>
        <w:rPr>
          <w:rFonts w:hint="eastAsia"/>
          <w:lang w:eastAsia="zh-CN"/>
        </w:rPr>
      </w:pPr>
      <w:bookmarkStart w:id="13" w:name="_Toc8811018"/>
      <w:r>
        <w:rPr>
          <w:rFonts w:hint="eastAsia"/>
          <w:lang w:eastAsia="zh-CN"/>
        </w:rPr>
        <w:t>服务器配置</w:t>
      </w:r>
      <w:bookmarkEnd w:id="13"/>
    </w:p>
    <w:p w:rsidR="00C428A3" w:rsidRDefault="00C428A3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数据库设计</w:t>
      </w:r>
    </w:p>
    <w:p w:rsidR="00C428A3" w:rsidRPr="00C428A3" w:rsidRDefault="00C428A3" w:rsidP="00C428A3">
      <w:pPr>
        <w:rPr>
          <w:lang w:eastAsia="zh-CN"/>
        </w:rPr>
      </w:pPr>
      <w:bookmarkStart w:id="14" w:name="_GoBack"/>
      <w:bookmarkEnd w:id="14"/>
    </w:p>
    <w:sectPr w:rsidR="00C428A3" w:rsidRPr="00C42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4DE" w:rsidRDefault="004C04DE" w:rsidP="00DA024B">
      <w:r>
        <w:separator/>
      </w:r>
    </w:p>
  </w:endnote>
  <w:endnote w:type="continuationSeparator" w:id="0">
    <w:p w:rsidR="004C04DE" w:rsidRDefault="004C04DE" w:rsidP="00DA0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mo">
    <w:altName w:val="Meiryo"/>
    <w:charset w:val="80"/>
    <w:family w:val="swiss"/>
    <w:pitch w:val="variable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altName w:val="Meiryo"/>
    <w:charset w:val="80"/>
    <w:family w:val="auto"/>
    <w:pitch w:val="variable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4DE" w:rsidRDefault="004C04DE" w:rsidP="00DA024B">
      <w:r>
        <w:separator/>
      </w:r>
    </w:p>
  </w:footnote>
  <w:footnote w:type="continuationSeparator" w:id="0">
    <w:p w:rsidR="004C04DE" w:rsidRDefault="004C04DE" w:rsidP="00DA0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cs="微软雅黑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pacing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cs="微软雅黑" w:hint="eastAsia"/>
        <w:b/>
        <w:i w:val="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60" w:firstLine="0"/>
      </w:pPr>
      <w:rPr>
        <w:rFonts w:ascii="微软雅黑" w:eastAsia="微软雅黑" w:hAnsi="微软雅黑" w:cs="微软雅黑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pacing w:val="0"/>
        <w:position w:val="0"/>
        <w:sz w:val="28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cs="微软雅黑" w:hint="eastAsia"/>
        <w:b/>
        <w:i w:val="0"/>
        <w:spacing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552"/>
        </w:tabs>
        <w:ind w:left="2552" w:firstLine="0"/>
      </w:pPr>
      <w:rPr>
        <w:rFonts w:ascii="微软雅黑" w:eastAsia="微软雅黑" w:hAnsi="微软雅黑" w:cs="微软雅黑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pacing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cs="微软雅黑" w:hint="eastAsia"/>
        <w:b/>
        <w:i w:val="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60" w:firstLine="0"/>
      </w:pPr>
      <w:rPr>
        <w:rFonts w:ascii="微软雅黑" w:eastAsia="微软雅黑" w:hAnsi="微软雅黑" w:cs="微软雅黑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pacing w:val="0"/>
        <w:position w:val="0"/>
        <w:sz w:val="28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cs="微软雅黑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pacing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cs="微软雅黑" w:hint="eastAsia"/>
        <w:b/>
        <w:i w:val="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60" w:firstLine="0"/>
      </w:pPr>
      <w:rPr>
        <w:rFonts w:ascii="微软雅黑" w:eastAsia="微软雅黑" w:hAnsi="微软雅黑" w:cs="微软雅黑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pacing w:val="0"/>
        <w:position w:val="0"/>
        <w:sz w:val="28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542310F8"/>
    <w:multiLevelType w:val="multilevel"/>
    <w:tmpl w:val="CF26742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07"/>
    <w:rsid w:val="00102281"/>
    <w:rsid w:val="00126C82"/>
    <w:rsid w:val="00140EB1"/>
    <w:rsid w:val="001579C1"/>
    <w:rsid w:val="00184607"/>
    <w:rsid w:val="00280BCC"/>
    <w:rsid w:val="002E1D07"/>
    <w:rsid w:val="00477B24"/>
    <w:rsid w:val="004C04DE"/>
    <w:rsid w:val="00606E2F"/>
    <w:rsid w:val="0061027E"/>
    <w:rsid w:val="006A4D02"/>
    <w:rsid w:val="00722A2A"/>
    <w:rsid w:val="00944246"/>
    <w:rsid w:val="00975844"/>
    <w:rsid w:val="00985FA3"/>
    <w:rsid w:val="009E6B26"/>
    <w:rsid w:val="00B319B7"/>
    <w:rsid w:val="00B51CB6"/>
    <w:rsid w:val="00B87E1B"/>
    <w:rsid w:val="00BA60A6"/>
    <w:rsid w:val="00BF7679"/>
    <w:rsid w:val="00C428A3"/>
    <w:rsid w:val="00C62ADA"/>
    <w:rsid w:val="00C81D43"/>
    <w:rsid w:val="00C95242"/>
    <w:rsid w:val="00CC4002"/>
    <w:rsid w:val="00CD017D"/>
    <w:rsid w:val="00D8797B"/>
    <w:rsid w:val="00DA024B"/>
    <w:rsid w:val="00E878E8"/>
    <w:rsid w:val="00E9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246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944246"/>
    <w:pPr>
      <w:numPr>
        <w:numId w:val="5"/>
      </w:numPr>
      <w:outlineLvl w:val="0"/>
    </w:pPr>
    <w:rPr>
      <w:rFonts w:ascii="微软雅黑" w:eastAsia="微软雅黑" w:hAnsi="微软雅黑" w:cs="微软雅黑"/>
      <w:b/>
      <w:sz w:val="36"/>
    </w:rPr>
  </w:style>
  <w:style w:type="paragraph" w:styleId="2">
    <w:name w:val="heading 2"/>
    <w:basedOn w:val="a0"/>
    <w:next w:val="a"/>
    <w:link w:val="2Char"/>
    <w:autoRedefine/>
    <w:qFormat/>
    <w:rsid w:val="00BA60A6"/>
    <w:pPr>
      <w:numPr>
        <w:ilvl w:val="1"/>
        <w:numId w:val="5"/>
      </w:numPr>
      <w:ind w:left="850" w:firstLineChars="0"/>
      <w:outlineLvl w:val="1"/>
    </w:pPr>
    <w:rPr>
      <w:rFonts w:ascii="微软雅黑" w:eastAsia="微软雅黑" w:hAnsi="微软雅黑" w:cs="微软雅黑"/>
      <w:b/>
      <w:sz w:val="30"/>
    </w:rPr>
  </w:style>
  <w:style w:type="paragraph" w:styleId="3">
    <w:name w:val="heading 3"/>
    <w:basedOn w:val="a0"/>
    <w:next w:val="a"/>
    <w:link w:val="3Char"/>
    <w:autoRedefine/>
    <w:qFormat/>
    <w:rsid w:val="00C95242"/>
    <w:pPr>
      <w:numPr>
        <w:ilvl w:val="2"/>
        <w:numId w:val="5"/>
      </w:numPr>
      <w:ind w:left="1275" w:firstLineChars="0"/>
      <w:outlineLvl w:val="2"/>
    </w:pPr>
    <w:rPr>
      <w:rFonts w:ascii="微软雅黑" w:eastAsia="微软雅黑" w:hAnsi="微软雅黑" w:cs="微软雅黑"/>
      <w:b/>
      <w:sz w:val="30"/>
    </w:rPr>
  </w:style>
  <w:style w:type="paragraph" w:styleId="4">
    <w:name w:val="heading 4"/>
    <w:basedOn w:val="a0"/>
    <w:next w:val="a"/>
    <w:link w:val="4Char"/>
    <w:autoRedefine/>
    <w:qFormat/>
    <w:rsid w:val="00C95242"/>
    <w:pPr>
      <w:numPr>
        <w:ilvl w:val="3"/>
        <w:numId w:val="5"/>
      </w:numPr>
      <w:ind w:firstLineChars="0"/>
      <w:outlineLvl w:val="3"/>
    </w:pPr>
    <w:rPr>
      <w:rFonts w:ascii="微软雅黑" w:eastAsia="微软雅黑" w:hAnsi="微软雅黑" w:cs="微软雅黑"/>
      <w:b/>
      <w:sz w:val="28"/>
      <w:szCs w:val="28"/>
    </w:rPr>
  </w:style>
  <w:style w:type="paragraph" w:styleId="5">
    <w:name w:val="heading 5"/>
    <w:basedOn w:val="a0"/>
    <w:next w:val="a"/>
    <w:link w:val="5Char"/>
    <w:autoRedefine/>
    <w:qFormat/>
    <w:rsid w:val="00C95242"/>
    <w:pPr>
      <w:numPr>
        <w:ilvl w:val="4"/>
        <w:numId w:val="5"/>
      </w:numPr>
      <w:ind w:firstLineChars="0"/>
      <w:outlineLvl w:val="4"/>
    </w:pPr>
    <w:rPr>
      <w:rFonts w:ascii="微软雅黑" w:eastAsia="微软雅黑" w:hAnsi="微软雅黑" w:cs="微软雅黑"/>
      <w:b/>
      <w:sz w:val="24"/>
    </w:rPr>
  </w:style>
  <w:style w:type="paragraph" w:styleId="6">
    <w:name w:val="heading 6"/>
    <w:basedOn w:val="Heading"/>
    <w:next w:val="a1"/>
    <w:link w:val="6Char"/>
    <w:autoRedefine/>
    <w:qFormat/>
    <w:rsid w:val="00C95242"/>
    <w:pPr>
      <w:numPr>
        <w:ilvl w:val="5"/>
        <w:numId w:val="5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1"/>
    <w:link w:val="7Char"/>
    <w:autoRedefine/>
    <w:qFormat/>
    <w:rsid w:val="00C95242"/>
    <w:pPr>
      <w:numPr>
        <w:ilvl w:val="6"/>
        <w:numId w:val="5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1"/>
    <w:link w:val="8Char"/>
    <w:qFormat/>
    <w:rsid w:val="00944246"/>
    <w:pPr>
      <w:tabs>
        <w:tab w:val="num" w:pos="0"/>
      </w:tabs>
      <w:ind w:left="1440" w:hanging="1440"/>
      <w:outlineLvl w:val="7"/>
    </w:pPr>
    <w:rPr>
      <w:b/>
      <w:bCs/>
      <w:sz w:val="21"/>
      <w:szCs w:val="21"/>
    </w:rPr>
  </w:style>
  <w:style w:type="paragraph" w:styleId="9">
    <w:name w:val="heading 9"/>
    <w:basedOn w:val="Heading"/>
    <w:next w:val="a1"/>
    <w:link w:val="9Char"/>
    <w:qFormat/>
    <w:rsid w:val="00944246"/>
    <w:pPr>
      <w:tabs>
        <w:tab w:val="num" w:pos="0"/>
      </w:tabs>
      <w:ind w:left="1584" w:hanging="1584"/>
      <w:outlineLvl w:val="8"/>
    </w:pPr>
    <w:rPr>
      <w:b/>
      <w:b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944246"/>
    <w:rPr>
      <w:rFonts w:ascii="微软雅黑" w:eastAsia="微软雅黑" w:hAnsi="微软雅黑" w:cs="微软雅黑"/>
      <w:b/>
      <w:kern w:val="1"/>
      <w:sz w:val="36"/>
      <w:szCs w:val="24"/>
      <w:lang w:eastAsia="ar-SA"/>
    </w:rPr>
  </w:style>
  <w:style w:type="character" w:customStyle="1" w:styleId="2Char">
    <w:name w:val="标题 2 Char"/>
    <w:basedOn w:val="a2"/>
    <w:link w:val="2"/>
    <w:rsid w:val="00BA60A6"/>
    <w:rPr>
      <w:rFonts w:ascii="微软雅黑" w:eastAsia="微软雅黑" w:hAnsi="微软雅黑" w:cs="微软雅黑"/>
      <w:b/>
      <w:kern w:val="1"/>
      <w:sz w:val="30"/>
      <w:szCs w:val="24"/>
      <w:lang w:eastAsia="ar-SA"/>
    </w:rPr>
  </w:style>
  <w:style w:type="character" w:customStyle="1" w:styleId="3Char">
    <w:name w:val="标题 3 Char"/>
    <w:basedOn w:val="a2"/>
    <w:link w:val="3"/>
    <w:rsid w:val="00C95242"/>
    <w:rPr>
      <w:rFonts w:ascii="微软雅黑" w:eastAsia="微软雅黑" w:hAnsi="微软雅黑" w:cs="微软雅黑"/>
      <w:b/>
      <w:kern w:val="1"/>
      <w:sz w:val="30"/>
      <w:szCs w:val="24"/>
      <w:lang w:eastAsia="ar-SA"/>
    </w:rPr>
  </w:style>
  <w:style w:type="paragraph" w:styleId="a0">
    <w:name w:val="List Paragraph"/>
    <w:basedOn w:val="a"/>
    <w:qFormat/>
    <w:rsid w:val="00944246"/>
    <w:pPr>
      <w:ind w:firstLineChars="200" w:firstLine="420"/>
    </w:pPr>
  </w:style>
  <w:style w:type="character" w:customStyle="1" w:styleId="4Char">
    <w:name w:val="标题 4 Char"/>
    <w:basedOn w:val="a2"/>
    <w:link w:val="4"/>
    <w:rsid w:val="00C95242"/>
    <w:rPr>
      <w:rFonts w:ascii="微软雅黑" w:eastAsia="微软雅黑" w:hAnsi="微软雅黑" w:cs="微软雅黑"/>
      <w:b/>
      <w:kern w:val="1"/>
      <w:sz w:val="28"/>
      <w:szCs w:val="28"/>
      <w:lang w:eastAsia="ar-SA"/>
    </w:rPr>
  </w:style>
  <w:style w:type="character" w:customStyle="1" w:styleId="5Char">
    <w:name w:val="标题 5 Char"/>
    <w:basedOn w:val="a2"/>
    <w:link w:val="5"/>
    <w:rsid w:val="00C95242"/>
    <w:rPr>
      <w:rFonts w:ascii="微软雅黑" w:eastAsia="微软雅黑" w:hAnsi="微软雅黑" w:cs="微软雅黑"/>
      <w:b/>
      <w:kern w:val="1"/>
      <w:sz w:val="24"/>
      <w:szCs w:val="24"/>
      <w:lang w:eastAsia="ar-SA"/>
    </w:rPr>
  </w:style>
  <w:style w:type="character" w:customStyle="1" w:styleId="6Char">
    <w:name w:val="标题 6 Char"/>
    <w:basedOn w:val="a2"/>
    <w:link w:val="6"/>
    <w:rsid w:val="00C95242"/>
    <w:rPr>
      <w:rFonts w:ascii="Arimo" w:eastAsia="DejaVu Sans Mono" w:hAnsi="Arimo" w:cs="DejaVu Sans"/>
      <w:b/>
      <w:bCs/>
      <w:kern w:val="1"/>
      <w:szCs w:val="21"/>
      <w:lang w:eastAsia="ar-SA"/>
    </w:rPr>
  </w:style>
  <w:style w:type="character" w:customStyle="1" w:styleId="7Char">
    <w:name w:val="标题 7 Char"/>
    <w:basedOn w:val="a2"/>
    <w:link w:val="7"/>
    <w:rsid w:val="00C95242"/>
    <w:rPr>
      <w:rFonts w:ascii="Arimo" w:eastAsia="DejaVu Sans Mono" w:hAnsi="Arimo" w:cs="DejaVu Sans"/>
      <w:b/>
      <w:bCs/>
      <w:kern w:val="1"/>
      <w:szCs w:val="21"/>
      <w:lang w:eastAsia="ar-SA"/>
    </w:rPr>
  </w:style>
  <w:style w:type="character" w:customStyle="1" w:styleId="8Char">
    <w:name w:val="标题 8 Char"/>
    <w:basedOn w:val="a2"/>
    <w:link w:val="8"/>
    <w:rsid w:val="00944246"/>
    <w:rPr>
      <w:rFonts w:ascii="Arimo" w:eastAsia="DejaVu Sans Mono" w:hAnsi="Arimo" w:cs="DejaVu Sans"/>
      <w:b/>
      <w:bCs/>
      <w:kern w:val="1"/>
      <w:szCs w:val="21"/>
      <w:lang w:eastAsia="ar-SA"/>
    </w:rPr>
  </w:style>
  <w:style w:type="character" w:customStyle="1" w:styleId="9Char">
    <w:name w:val="标题 9 Char"/>
    <w:basedOn w:val="a2"/>
    <w:link w:val="9"/>
    <w:rsid w:val="00944246"/>
    <w:rPr>
      <w:rFonts w:ascii="Arimo" w:eastAsia="DejaVu Sans Mono" w:hAnsi="Arimo" w:cs="DejaVu Sans"/>
      <w:b/>
      <w:bCs/>
      <w:kern w:val="1"/>
      <w:szCs w:val="21"/>
      <w:lang w:eastAsia="ar-SA"/>
    </w:rPr>
  </w:style>
  <w:style w:type="character" w:customStyle="1" w:styleId="WW8Num1z0">
    <w:name w:val="WW8Num1z0"/>
    <w:rsid w:val="00944246"/>
    <w:rPr>
      <w:rFonts w:hint="eastAsia"/>
    </w:rPr>
  </w:style>
  <w:style w:type="character" w:customStyle="1" w:styleId="WW8Num1z1">
    <w:name w:val="WW8Num1z1"/>
    <w:rsid w:val="00944246"/>
    <w:rPr>
      <w:rFonts w:ascii="微软雅黑" w:eastAsia="微软雅黑" w:hAnsi="微软雅黑" w:cs="微软雅黑" w:hint="eastAsia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32"/>
      <w:u w:val="none"/>
      <w:vertAlign w:val="baseline"/>
      <w:em w:val="none"/>
    </w:rPr>
  </w:style>
  <w:style w:type="character" w:customStyle="1" w:styleId="WW8Num1z2">
    <w:name w:val="WW8Num1z2"/>
    <w:rsid w:val="00944246"/>
    <w:rPr>
      <w:rFonts w:ascii="微软雅黑" w:eastAsia="微软雅黑" w:hAnsi="微软雅黑" w:cs="微软雅黑" w:hint="eastAsia"/>
      <w:b/>
      <w:i w:val="0"/>
      <w:sz w:val="30"/>
    </w:rPr>
  </w:style>
  <w:style w:type="character" w:customStyle="1" w:styleId="WW8Num1z3">
    <w:name w:val="WW8Num1z3"/>
    <w:rsid w:val="00944246"/>
    <w:rPr>
      <w:rFonts w:ascii="微软雅黑" w:eastAsia="微软雅黑" w:hAnsi="微软雅黑" w:cs="微软雅黑" w:hint="eastAsia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28"/>
      <w:u w:val="none"/>
      <w:vertAlign w:val="baseline"/>
      <w:em w:val="none"/>
    </w:rPr>
  </w:style>
  <w:style w:type="character" w:customStyle="1" w:styleId="WW8Num1z4">
    <w:name w:val="WW8Num1z4"/>
    <w:rsid w:val="00944246"/>
  </w:style>
  <w:style w:type="character" w:customStyle="1" w:styleId="WW8Num1z5">
    <w:name w:val="WW8Num1z5"/>
    <w:rsid w:val="00944246"/>
  </w:style>
  <w:style w:type="character" w:customStyle="1" w:styleId="WW8Num1z6">
    <w:name w:val="WW8Num1z6"/>
    <w:rsid w:val="00944246"/>
  </w:style>
  <w:style w:type="character" w:customStyle="1" w:styleId="WW8Num1z7">
    <w:name w:val="WW8Num1z7"/>
    <w:rsid w:val="00944246"/>
  </w:style>
  <w:style w:type="character" w:customStyle="1" w:styleId="WW8Num1z8">
    <w:name w:val="WW8Num1z8"/>
    <w:rsid w:val="00944246"/>
  </w:style>
  <w:style w:type="character" w:customStyle="1" w:styleId="WW8Num2z0">
    <w:name w:val="WW8Num2z0"/>
    <w:rsid w:val="00944246"/>
    <w:rPr>
      <w:rFonts w:ascii="微软雅黑" w:eastAsia="微软雅黑" w:hAnsi="微软雅黑" w:cs="微软雅黑" w:hint="eastAsia"/>
      <w:b/>
      <w:i w:val="0"/>
      <w:spacing w:val="0"/>
      <w:sz w:val="44"/>
    </w:rPr>
  </w:style>
  <w:style w:type="character" w:customStyle="1" w:styleId="WW8Num2z1">
    <w:name w:val="WW8Num2z1"/>
    <w:rsid w:val="00944246"/>
    <w:rPr>
      <w:rFonts w:hint="eastAsia"/>
    </w:rPr>
  </w:style>
  <w:style w:type="character" w:customStyle="1" w:styleId="WW8Num3z0">
    <w:name w:val="WW8Num3z0"/>
    <w:rsid w:val="00944246"/>
    <w:rPr>
      <w:rFonts w:hint="eastAsia"/>
    </w:rPr>
  </w:style>
  <w:style w:type="character" w:customStyle="1" w:styleId="WW8Num3z1">
    <w:name w:val="WW8Num3z1"/>
    <w:rsid w:val="00944246"/>
    <w:rPr>
      <w:rFonts w:ascii="微软雅黑" w:eastAsia="微软雅黑" w:hAnsi="微软雅黑" w:cs="微软雅黑" w:hint="eastAsia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32"/>
      <w:u w:val="none"/>
      <w:vertAlign w:val="baseline"/>
      <w:em w:val="none"/>
    </w:rPr>
  </w:style>
  <w:style w:type="character" w:customStyle="1" w:styleId="WW8Num3z2">
    <w:name w:val="WW8Num3z2"/>
    <w:rsid w:val="00944246"/>
    <w:rPr>
      <w:rFonts w:ascii="微软雅黑" w:eastAsia="微软雅黑" w:hAnsi="微软雅黑" w:cs="微软雅黑" w:hint="eastAsia"/>
      <w:b/>
      <w:i w:val="0"/>
      <w:sz w:val="30"/>
    </w:rPr>
  </w:style>
  <w:style w:type="character" w:customStyle="1" w:styleId="WW8Num3z3">
    <w:name w:val="WW8Num3z3"/>
    <w:rsid w:val="00944246"/>
    <w:rPr>
      <w:rFonts w:ascii="微软雅黑" w:eastAsia="微软雅黑" w:hAnsi="微软雅黑" w:cs="微软雅黑" w:hint="eastAsia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28"/>
      <w:u w:val="none"/>
      <w:vertAlign w:val="baseline"/>
      <w:em w:val="none"/>
    </w:rPr>
  </w:style>
  <w:style w:type="character" w:customStyle="1" w:styleId="WW8Num3z4">
    <w:name w:val="WW8Num3z4"/>
    <w:rsid w:val="00944246"/>
  </w:style>
  <w:style w:type="character" w:customStyle="1" w:styleId="WW8Num3z5">
    <w:name w:val="WW8Num3z5"/>
    <w:rsid w:val="00944246"/>
  </w:style>
  <w:style w:type="character" w:customStyle="1" w:styleId="WW8Num3z6">
    <w:name w:val="WW8Num3z6"/>
    <w:rsid w:val="00944246"/>
  </w:style>
  <w:style w:type="character" w:customStyle="1" w:styleId="WW8Num3z7">
    <w:name w:val="WW8Num3z7"/>
    <w:rsid w:val="00944246"/>
  </w:style>
  <w:style w:type="character" w:customStyle="1" w:styleId="WW8Num3z8">
    <w:name w:val="WW8Num3z8"/>
    <w:rsid w:val="00944246"/>
  </w:style>
  <w:style w:type="character" w:customStyle="1" w:styleId="WW8Num4z0">
    <w:name w:val="WW8Num4z0"/>
    <w:rsid w:val="00944246"/>
    <w:rPr>
      <w:rFonts w:hint="eastAsia"/>
    </w:rPr>
  </w:style>
  <w:style w:type="character" w:customStyle="1" w:styleId="WW8Num4z1">
    <w:name w:val="WW8Num4z1"/>
    <w:rsid w:val="00944246"/>
    <w:rPr>
      <w:rFonts w:ascii="微软雅黑" w:eastAsia="微软雅黑" w:hAnsi="微软雅黑" w:cs="微软雅黑" w:hint="eastAsia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32"/>
      <w:u w:val="none"/>
      <w:vertAlign w:val="baseline"/>
      <w:em w:val="none"/>
    </w:rPr>
  </w:style>
  <w:style w:type="character" w:customStyle="1" w:styleId="WW8Num4z2">
    <w:name w:val="WW8Num4z2"/>
    <w:rsid w:val="00944246"/>
    <w:rPr>
      <w:rFonts w:ascii="微软雅黑" w:eastAsia="微软雅黑" w:hAnsi="微软雅黑" w:cs="微软雅黑" w:hint="eastAsia"/>
      <w:b/>
      <w:i w:val="0"/>
      <w:sz w:val="30"/>
    </w:rPr>
  </w:style>
  <w:style w:type="character" w:customStyle="1" w:styleId="WW8Num4z3">
    <w:name w:val="WW8Num4z3"/>
    <w:rsid w:val="00944246"/>
    <w:rPr>
      <w:rFonts w:ascii="微软雅黑" w:eastAsia="微软雅黑" w:hAnsi="微软雅黑" w:cs="微软雅黑" w:hint="eastAsia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28"/>
      <w:u w:val="none"/>
      <w:vertAlign w:val="baseline"/>
      <w:em w:val="none"/>
    </w:rPr>
  </w:style>
  <w:style w:type="character" w:customStyle="1" w:styleId="WW8Num4z4">
    <w:name w:val="WW8Num4z4"/>
    <w:rsid w:val="00944246"/>
  </w:style>
  <w:style w:type="character" w:customStyle="1" w:styleId="WW8Num4z5">
    <w:name w:val="WW8Num4z5"/>
    <w:rsid w:val="00944246"/>
  </w:style>
  <w:style w:type="character" w:customStyle="1" w:styleId="WW8Num4z6">
    <w:name w:val="WW8Num4z6"/>
    <w:rsid w:val="00944246"/>
  </w:style>
  <w:style w:type="character" w:customStyle="1" w:styleId="WW8Num4z7">
    <w:name w:val="WW8Num4z7"/>
    <w:rsid w:val="00944246"/>
  </w:style>
  <w:style w:type="character" w:customStyle="1" w:styleId="WW8Num4z8">
    <w:name w:val="WW8Num4z8"/>
    <w:rsid w:val="00944246"/>
  </w:style>
  <w:style w:type="character" w:customStyle="1" w:styleId="Char">
    <w:name w:val="文档结构图 Char"/>
    <w:basedOn w:val="a2"/>
    <w:rsid w:val="00944246"/>
    <w:rPr>
      <w:rFonts w:ascii="宋体" w:eastAsia="宋体" w:hAnsi="宋体" w:cs="宋体"/>
      <w:sz w:val="18"/>
      <w:szCs w:val="18"/>
    </w:rPr>
  </w:style>
  <w:style w:type="character" w:styleId="a5">
    <w:name w:val="Hyperlink"/>
    <w:basedOn w:val="a2"/>
    <w:uiPriority w:val="99"/>
    <w:rsid w:val="00944246"/>
    <w:rPr>
      <w:color w:val="0000FF"/>
      <w:u w:val="single"/>
    </w:rPr>
  </w:style>
  <w:style w:type="character" w:customStyle="1" w:styleId="Char0">
    <w:name w:val="批注框文本 Char"/>
    <w:basedOn w:val="a2"/>
    <w:rsid w:val="00944246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2"/>
    <w:rsid w:val="00944246"/>
    <w:rPr>
      <w:sz w:val="18"/>
      <w:szCs w:val="18"/>
    </w:rPr>
  </w:style>
  <w:style w:type="character" w:customStyle="1" w:styleId="Char2">
    <w:name w:val="页脚 Char"/>
    <w:basedOn w:val="a2"/>
    <w:rsid w:val="00944246"/>
    <w:rPr>
      <w:sz w:val="18"/>
      <w:szCs w:val="18"/>
    </w:rPr>
  </w:style>
  <w:style w:type="character" w:customStyle="1" w:styleId="IndexLink">
    <w:name w:val="Index Link"/>
    <w:rsid w:val="00944246"/>
  </w:style>
  <w:style w:type="character" w:customStyle="1" w:styleId="NumberingSymbols">
    <w:name w:val="Numbering Symbols"/>
    <w:rsid w:val="00944246"/>
  </w:style>
  <w:style w:type="character" w:customStyle="1" w:styleId="Bullets">
    <w:name w:val="Bullets"/>
    <w:rsid w:val="00944246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1"/>
    <w:rsid w:val="00944246"/>
    <w:pPr>
      <w:keepNext/>
      <w:spacing w:before="240" w:after="120"/>
    </w:pPr>
    <w:rPr>
      <w:rFonts w:ascii="Arimo" w:eastAsia="DejaVu Sans Mono" w:hAnsi="Arimo" w:cs="DejaVu Sans"/>
      <w:sz w:val="28"/>
      <w:szCs w:val="28"/>
    </w:rPr>
  </w:style>
  <w:style w:type="paragraph" w:styleId="a1">
    <w:name w:val="Body Text"/>
    <w:basedOn w:val="a"/>
    <w:link w:val="Char3"/>
    <w:rsid w:val="00944246"/>
    <w:pPr>
      <w:spacing w:after="120"/>
    </w:pPr>
  </w:style>
  <w:style w:type="character" w:customStyle="1" w:styleId="Char3">
    <w:name w:val="正文文本 Char"/>
    <w:basedOn w:val="a2"/>
    <w:link w:val="a1"/>
    <w:rsid w:val="00944246"/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a6">
    <w:name w:val="List"/>
    <w:basedOn w:val="a1"/>
    <w:rsid w:val="00944246"/>
    <w:rPr>
      <w:rFonts w:cs="DejaVu Sans"/>
    </w:rPr>
  </w:style>
  <w:style w:type="paragraph" w:customStyle="1" w:styleId="10">
    <w:name w:val="题注1"/>
    <w:basedOn w:val="a"/>
    <w:rsid w:val="00944246"/>
    <w:pPr>
      <w:suppressLineNumbers/>
      <w:spacing w:before="120" w:after="120"/>
    </w:pPr>
    <w:rPr>
      <w:rFonts w:cs="DejaVu Sans"/>
      <w:i/>
      <w:iCs/>
      <w:sz w:val="24"/>
    </w:rPr>
  </w:style>
  <w:style w:type="paragraph" w:customStyle="1" w:styleId="Index">
    <w:name w:val="Index"/>
    <w:basedOn w:val="a"/>
    <w:rsid w:val="00944246"/>
    <w:pPr>
      <w:suppressLineNumbers/>
    </w:pPr>
    <w:rPr>
      <w:rFonts w:cs="DejaVu Sans"/>
    </w:rPr>
  </w:style>
  <w:style w:type="paragraph" w:styleId="TOC">
    <w:name w:val="TOC Heading"/>
    <w:basedOn w:val="1"/>
    <w:next w:val="a"/>
    <w:uiPriority w:val="39"/>
    <w:qFormat/>
    <w:rsid w:val="00944246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Cs/>
      <w:color w:val="365F91"/>
      <w:sz w:val="28"/>
      <w:szCs w:val="28"/>
    </w:rPr>
  </w:style>
  <w:style w:type="paragraph" w:styleId="30">
    <w:name w:val="toc 3"/>
    <w:basedOn w:val="a"/>
    <w:next w:val="a"/>
    <w:uiPriority w:val="39"/>
    <w:qFormat/>
    <w:rsid w:val="00944246"/>
    <w:pPr>
      <w:widowControl/>
      <w:spacing w:after="100" w:line="276" w:lineRule="auto"/>
      <w:ind w:left="440"/>
      <w:jc w:val="left"/>
    </w:pPr>
    <w:rPr>
      <w:rFonts w:ascii="Calibri" w:hAnsi="Calibri"/>
      <w:sz w:val="22"/>
      <w:szCs w:val="22"/>
    </w:rPr>
  </w:style>
  <w:style w:type="paragraph" w:styleId="a7">
    <w:name w:val="footer"/>
    <w:basedOn w:val="a"/>
    <w:link w:val="Char10"/>
    <w:rsid w:val="00944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2"/>
    <w:link w:val="a7"/>
    <w:rsid w:val="00944246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8">
    <w:name w:val="Document Map"/>
    <w:basedOn w:val="a"/>
    <w:link w:val="Char11"/>
    <w:rsid w:val="00944246"/>
    <w:rPr>
      <w:rFonts w:ascii="宋体" w:hAnsi="宋体" w:cs="宋体"/>
      <w:sz w:val="18"/>
      <w:szCs w:val="18"/>
    </w:rPr>
  </w:style>
  <w:style w:type="character" w:customStyle="1" w:styleId="Char11">
    <w:name w:val="文档结构图 Char1"/>
    <w:basedOn w:val="a2"/>
    <w:link w:val="a8"/>
    <w:rsid w:val="00944246"/>
    <w:rPr>
      <w:rFonts w:ascii="宋体" w:eastAsia="宋体" w:hAnsi="宋体" w:cs="宋体"/>
      <w:kern w:val="1"/>
      <w:sz w:val="18"/>
      <w:szCs w:val="18"/>
      <w:lang w:eastAsia="ar-SA"/>
    </w:rPr>
  </w:style>
  <w:style w:type="paragraph" w:styleId="20">
    <w:name w:val="toc 2"/>
    <w:basedOn w:val="a"/>
    <w:next w:val="a"/>
    <w:uiPriority w:val="39"/>
    <w:qFormat/>
    <w:rsid w:val="00944246"/>
    <w:pPr>
      <w:widowControl/>
      <w:spacing w:after="100" w:line="276" w:lineRule="auto"/>
      <w:ind w:left="220"/>
      <w:jc w:val="left"/>
    </w:pPr>
    <w:rPr>
      <w:rFonts w:ascii="Calibri" w:hAnsi="Calibri"/>
      <w:sz w:val="22"/>
      <w:szCs w:val="22"/>
    </w:rPr>
  </w:style>
  <w:style w:type="paragraph" w:styleId="a9">
    <w:name w:val="Balloon Text"/>
    <w:basedOn w:val="a"/>
    <w:link w:val="Char12"/>
    <w:rsid w:val="00944246"/>
    <w:rPr>
      <w:sz w:val="18"/>
      <w:szCs w:val="18"/>
    </w:rPr>
  </w:style>
  <w:style w:type="character" w:customStyle="1" w:styleId="Char12">
    <w:name w:val="批注框文本 Char1"/>
    <w:basedOn w:val="a2"/>
    <w:link w:val="a9"/>
    <w:rsid w:val="00944246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11">
    <w:name w:val="toc 1"/>
    <w:basedOn w:val="a"/>
    <w:next w:val="a"/>
    <w:uiPriority w:val="39"/>
    <w:qFormat/>
    <w:rsid w:val="00944246"/>
    <w:pPr>
      <w:widowControl/>
      <w:spacing w:after="100" w:line="276" w:lineRule="auto"/>
      <w:jc w:val="left"/>
    </w:pPr>
    <w:rPr>
      <w:rFonts w:ascii="Calibri" w:hAnsi="Calibri"/>
      <w:sz w:val="22"/>
      <w:szCs w:val="22"/>
    </w:rPr>
  </w:style>
  <w:style w:type="paragraph" w:styleId="aa">
    <w:name w:val="header"/>
    <w:basedOn w:val="a"/>
    <w:link w:val="Char13"/>
    <w:rsid w:val="00944246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3">
    <w:name w:val="页眉 Char1"/>
    <w:basedOn w:val="a2"/>
    <w:link w:val="aa"/>
    <w:rsid w:val="00944246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customStyle="1" w:styleId="TableContents">
    <w:name w:val="Table Contents"/>
    <w:basedOn w:val="a"/>
    <w:rsid w:val="00944246"/>
    <w:pPr>
      <w:suppressLineNumbers/>
    </w:pPr>
  </w:style>
  <w:style w:type="paragraph" w:customStyle="1" w:styleId="TableHeading">
    <w:name w:val="Table Heading"/>
    <w:basedOn w:val="TableContents"/>
    <w:rsid w:val="00944246"/>
    <w:pPr>
      <w:jc w:val="center"/>
    </w:pPr>
    <w:rPr>
      <w:b/>
      <w:bCs/>
    </w:rPr>
  </w:style>
  <w:style w:type="paragraph" w:styleId="40">
    <w:name w:val="toc 4"/>
    <w:basedOn w:val="Index"/>
    <w:rsid w:val="00944246"/>
    <w:pPr>
      <w:tabs>
        <w:tab w:val="right" w:leader="dot" w:pos="8789"/>
      </w:tabs>
      <w:ind w:left="849"/>
    </w:pPr>
  </w:style>
  <w:style w:type="paragraph" w:styleId="50">
    <w:name w:val="toc 5"/>
    <w:basedOn w:val="Index"/>
    <w:rsid w:val="00944246"/>
    <w:pPr>
      <w:tabs>
        <w:tab w:val="right" w:leader="dot" w:pos="8506"/>
      </w:tabs>
      <w:ind w:left="1132"/>
    </w:pPr>
  </w:style>
  <w:style w:type="paragraph" w:styleId="60">
    <w:name w:val="toc 6"/>
    <w:basedOn w:val="Index"/>
    <w:rsid w:val="00944246"/>
    <w:pPr>
      <w:tabs>
        <w:tab w:val="right" w:leader="dot" w:pos="8223"/>
      </w:tabs>
      <w:ind w:left="1415"/>
    </w:pPr>
  </w:style>
  <w:style w:type="paragraph" w:styleId="70">
    <w:name w:val="toc 7"/>
    <w:basedOn w:val="Index"/>
    <w:rsid w:val="00944246"/>
    <w:pPr>
      <w:tabs>
        <w:tab w:val="right" w:leader="dot" w:pos="7940"/>
      </w:tabs>
      <w:ind w:left="1698"/>
    </w:pPr>
  </w:style>
  <w:style w:type="paragraph" w:styleId="80">
    <w:name w:val="toc 8"/>
    <w:basedOn w:val="Index"/>
    <w:rsid w:val="00944246"/>
    <w:pPr>
      <w:tabs>
        <w:tab w:val="right" w:leader="dot" w:pos="7657"/>
      </w:tabs>
      <w:ind w:left="1981"/>
    </w:pPr>
  </w:style>
  <w:style w:type="paragraph" w:styleId="90">
    <w:name w:val="toc 9"/>
    <w:basedOn w:val="Index"/>
    <w:rsid w:val="00944246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rsid w:val="00944246"/>
    <w:pPr>
      <w:tabs>
        <w:tab w:val="right" w:leader="dot" w:pos="7091"/>
      </w:tabs>
      <w:ind w:left="2547"/>
    </w:pPr>
  </w:style>
  <w:style w:type="paragraph" w:customStyle="1" w:styleId="Heading10">
    <w:name w:val="Heading 10"/>
    <w:basedOn w:val="Heading"/>
    <w:next w:val="a1"/>
    <w:rsid w:val="00944246"/>
    <w:pPr>
      <w:tabs>
        <w:tab w:val="num" w:pos="0"/>
      </w:tabs>
    </w:pPr>
    <w:rPr>
      <w:b/>
      <w:bCs/>
      <w:sz w:val="21"/>
      <w:szCs w:val="21"/>
    </w:rPr>
  </w:style>
  <w:style w:type="paragraph" w:customStyle="1" w:styleId="PreformattedText">
    <w:name w:val="Preformatted Text"/>
    <w:basedOn w:val="a"/>
    <w:rsid w:val="00944246"/>
    <w:rPr>
      <w:rFonts w:ascii="DejaVu Sans Mono" w:eastAsia="DejaVu Sans Mono" w:hAnsi="DejaVu Sans Mono" w:cs="DejaVu Sans Mono"/>
      <w:sz w:val="20"/>
      <w:szCs w:val="20"/>
    </w:rPr>
  </w:style>
  <w:style w:type="paragraph" w:styleId="ab">
    <w:name w:val="Title"/>
    <w:basedOn w:val="a"/>
    <w:next w:val="a"/>
    <w:link w:val="Char4"/>
    <w:uiPriority w:val="10"/>
    <w:qFormat/>
    <w:rsid w:val="00CD017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2"/>
    <w:link w:val="ab"/>
    <w:uiPriority w:val="10"/>
    <w:rsid w:val="00CD017D"/>
    <w:rPr>
      <w:rFonts w:asciiTheme="majorHAnsi" w:eastAsia="宋体" w:hAnsiTheme="majorHAnsi" w:cstheme="majorBidi"/>
      <w:b/>
      <w:bCs/>
      <w:kern w:val="1"/>
      <w:sz w:val="32"/>
      <w:szCs w:val="3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246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944246"/>
    <w:pPr>
      <w:numPr>
        <w:numId w:val="5"/>
      </w:numPr>
      <w:outlineLvl w:val="0"/>
    </w:pPr>
    <w:rPr>
      <w:rFonts w:ascii="微软雅黑" w:eastAsia="微软雅黑" w:hAnsi="微软雅黑" w:cs="微软雅黑"/>
      <w:b/>
      <w:sz w:val="36"/>
    </w:rPr>
  </w:style>
  <w:style w:type="paragraph" w:styleId="2">
    <w:name w:val="heading 2"/>
    <w:basedOn w:val="a0"/>
    <w:next w:val="a"/>
    <w:link w:val="2Char"/>
    <w:autoRedefine/>
    <w:qFormat/>
    <w:rsid w:val="00BA60A6"/>
    <w:pPr>
      <w:numPr>
        <w:ilvl w:val="1"/>
        <w:numId w:val="5"/>
      </w:numPr>
      <w:ind w:left="850" w:firstLineChars="0"/>
      <w:outlineLvl w:val="1"/>
    </w:pPr>
    <w:rPr>
      <w:rFonts w:ascii="微软雅黑" w:eastAsia="微软雅黑" w:hAnsi="微软雅黑" w:cs="微软雅黑"/>
      <w:b/>
      <w:sz w:val="30"/>
    </w:rPr>
  </w:style>
  <w:style w:type="paragraph" w:styleId="3">
    <w:name w:val="heading 3"/>
    <w:basedOn w:val="a0"/>
    <w:next w:val="a"/>
    <w:link w:val="3Char"/>
    <w:autoRedefine/>
    <w:qFormat/>
    <w:rsid w:val="00C95242"/>
    <w:pPr>
      <w:numPr>
        <w:ilvl w:val="2"/>
        <w:numId w:val="5"/>
      </w:numPr>
      <w:ind w:left="1275" w:firstLineChars="0"/>
      <w:outlineLvl w:val="2"/>
    </w:pPr>
    <w:rPr>
      <w:rFonts w:ascii="微软雅黑" w:eastAsia="微软雅黑" w:hAnsi="微软雅黑" w:cs="微软雅黑"/>
      <w:b/>
      <w:sz w:val="30"/>
    </w:rPr>
  </w:style>
  <w:style w:type="paragraph" w:styleId="4">
    <w:name w:val="heading 4"/>
    <w:basedOn w:val="a0"/>
    <w:next w:val="a"/>
    <w:link w:val="4Char"/>
    <w:autoRedefine/>
    <w:qFormat/>
    <w:rsid w:val="00C95242"/>
    <w:pPr>
      <w:numPr>
        <w:ilvl w:val="3"/>
        <w:numId w:val="5"/>
      </w:numPr>
      <w:ind w:firstLineChars="0"/>
      <w:outlineLvl w:val="3"/>
    </w:pPr>
    <w:rPr>
      <w:rFonts w:ascii="微软雅黑" w:eastAsia="微软雅黑" w:hAnsi="微软雅黑" w:cs="微软雅黑"/>
      <w:b/>
      <w:sz w:val="28"/>
      <w:szCs w:val="28"/>
    </w:rPr>
  </w:style>
  <w:style w:type="paragraph" w:styleId="5">
    <w:name w:val="heading 5"/>
    <w:basedOn w:val="a0"/>
    <w:next w:val="a"/>
    <w:link w:val="5Char"/>
    <w:autoRedefine/>
    <w:qFormat/>
    <w:rsid w:val="00C95242"/>
    <w:pPr>
      <w:numPr>
        <w:ilvl w:val="4"/>
        <w:numId w:val="5"/>
      </w:numPr>
      <w:ind w:firstLineChars="0"/>
      <w:outlineLvl w:val="4"/>
    </w:pPr>
    <w:rPr>
      <w:rFonts w:ascii="微软雅黑" w:eastAsia="微软雅黑" w:hAnsi="微软雅黑" w:cs="微软雅黑"/>
      <w:b/>
      <w:sz w:val="24"/>
    </w:rPr>
  </w:style>
  <w:style w:type="paragraph" w:styleId="6">
    <w:name w:val="heading 6"/>
    <w:basedOn w:val="Heading"/>
    <w:next w:val="a1"/>
    <w:link w:val="6Char"/>
    <w:autoRedefine/>
    <w:qFormat/>
    <w:rsid w:val="00C95242"/>
    <w:pPr>
      <w:numPr>
        <w:ilvl w:val="5"/>
        <w:numId w:val="5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1"/>
    <w:link w:val="7Char"/>
    <w:autoRedefine/>
    <w:qFormat/>
    <w:rsid w:val="00C95242"/>
    <w:pPr>
      <w:numPr>
        <w:ilvl w:val="6"/>
        <w:numId w:val="5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1"/>
    <w:link w:val="8Char"/>
    <w:qFormat/>
    <w:rsid w:val="00944246"/>
    <w:pPr>
      <w:tabs>
        <w:tab w:val="num" w:pos="0"/>
      </w:tabs>
      <w:ind w:left="1440" w:hanging="1440"/>
      <w:outlineLvl w:val="7"/>
    </w:pPr>
    <w:rPr>
      <w:b/>
      <w:bCs/>
      <w:sz w:val="21"/>
      <w:szCs w:val="21"/>
    </w:rPr>
  </w:style>
  <w:style w:type="paragraph" w:styleId="9">
    <w:name w:val="heading 9"/>
    <w:basedOn w:val="Heading"/>
    <w:next w:val="a1"/>
    <w:link w:val="9Char"/>
    <w:qFormat/>
    <w:rsid w:val="00944246"/>
    <w:pPr>
      <w:tabs>
        <w:tab w:val="num" w:pos="0"/>
      </w:tabs>
      <w:ind w:left="1584" w:hanging="1584"/>
      <w:outlineLvl w:val="8"/>
    </w:pPr>
    <w:rPr>
      <w:b/>
      <w:b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944246"/>
    <w:rPr>
      <w:rFonts w:ascii="微软雅黑" w:eastAsia="微软雅黑" w:hAnsi="微软雅黑" w:cs="微软雅黑"/>
      <w:b/>
      <w:kern w:val="1"/>
      <w:sz w:val="36"/>
      <w:szCs w:val="24"/>
      <w:lang w:eastAsia="ar-SA"/>
    </w:rPr>
  </w:style>
  <w:style w:type="character" w:customStyle="1" w:styleId="2Char">
    <w:name w:val="标题 2 Char"/>
    <w:basedOn w:val="a2"/>
    <w:link w:val="2"/>
    <w:rsid w:val="00BA60A6"/>
    <w:rPr>
      <w:rFonts w:ascii="微软雅黑" w:eastAsia="微软雅黑" w:hAnsi="微软雅黑" w:cs="微软雅黑"/>
      <w:b/>
      <w:kern w:val="1"/>
      <w:sz w:val="30"/>
      <w:szCs w:val="24"/>
      <w:lang w:eastAsia="ar-SA"/>
    </w:rPr>
  </w:style>
  <w:style w:type="character" w:customStyle="1" w:styleId="3Char">
    <w:name w:val="标题 3 Char"/>
    <w:basedOn w:val="a2"/>
    <w:link w:val="3"/>
    <w:rsid w:val="00C95242"/>
    <w:rPr>
      <w:rFonts w:ascii="微软雅黑" w:eastAsia="微软雅黑" w:hAnsi="微软雅黑" w:cs="微软雅黑"/>
      <w:b/>
      <w:kern w:val="1"/>
      <w:sz w:val="30"/>
      <w:szCs w:val="24"/>
      <w:lang w:eastAsia="ar-SA"/>
    </w:rPr>
  </w:style>
  <w:style w:type="paragraph" w:styleId="a0">
    <w:name w:val="List Paragraph"/>
    <w:basedOn w:val="a"/>
    <w:qFormat/>
    <w:rsid w:val="00944246"/>
    <w:pPr>
      <w:ind w:firstLineChars="200" w:firstLine="420"/>
    </w:pPr>
  </w:style>
  <w:style w:type="character" w:customStyle="1" w:styleId="4Char">
    <w:name w:val="标题 4 Char"/>
    <w:basedOn w:val="a2"/>
    <w:link w:val="4"/>
    <w:rsid w:val="00C95242"/>
    <w:rPr>
      <w:rFonts w:ascii="微软雅黑" w:eastAsia="微软雅黑" w:hAnsi="微软雅黑" w:cs="微软雅黑"/>
      <w:b/>
      <w:kern w:val="1"/>
      <w:sz w:val="28"/>
      <w:szCs w:val="28"/>
      <w:lang w:eastAsia="ar-SA"/>
    </w:rPr>
  </w:style>
  <w:style w:type="character" w:customStyle="1" w:styleId="5Char">
    <w:name w:val="标题 5 Char"/>
    <w:basedOn w:val="a2"/>
    <w:link w:val="5"/>
    <w:rsid w:val="00C95242"/>
    <w:rPr>
      <w:rFonts w:ascii="微软雅黑" w:eastAsia="微软雅黑" w:hAnsi="微软雅黑" w:cs="微软雅黑"/>
      <w:b/>
      <w:kern w:val="1"/>
      <w:sz w:val="24"/>
      <w:szCs w:val="24"/>
      <w:lang w:eastAsia="ar-SA"/>
    </w:rPr>
  </w:style>
  <w:style w:type="character" w:customStyle="1" w:styleId="6Char">
    <w:name w:val="标题 6 Char"/>
    <w:basedOn w:val="a2"/>
    <w:link w:val="6"/>
    <w:rsid w:val="00C95242"/>
    <w:rPr>
      <w:rFonts w:ascii="Arimo" w:eastAsia="DejaVu Sans Mono" w:hAnsi="Arimo" w:cs="DejaVu Sans"/>
      <w:b/>
      <w:bCs/>
      <w:kern w:val="1"/>
      <w:szCs w:val="21"/>
      <w:lang w:eastAsia="ar-SA"/>
    </w:rPr>
  </w:style>
  <w:style w:type="character" w:customStyle="1" w:styleId="7Char">
    <w:name w:val="标题 7 Char"/>
    <w:basedOn w:val="a2"/>
    <w:link w:val="7"/>
    <w:rsid w:val="00C95242"/>
    <w:rPr>
      <w:rFonts w:ascii="Arimo" w:eastAsia="DejaVu Sans Mono" w:hAnsi="Arimo" w:cs="DejaVu Sans"/>
      <w:b/>
      <w:bCs/>
      <w:kern w:val="1"/>
      <w:szCs w:val="21"/>
      <w:lang w:eastAsia="ar-SA"/>
    </w:rPr>
  </w:style>
  <w:style w:type="character" w:customStyle="1" w:styleId="8Char">
    <w:name w:val="标题 8 Char"/>
    <w:basedOn w:val="a2"/>
    <w:link w:val="8"/>
    <w:rsid w:val="00944246"/>
    <w:rPr>
      <w:rFonts w:ascii="Arimo" w:eastAsia="DejaVu Sans Mono" w:hAnsi="Arimo" w:cs="DejaVu Sans"/>
      <w:b/>
      <w:bCs/>
      <w:kern w:val="1"/>
      <w:szCs w:val="21"/>
      <w:lang w:eastAsia="ar-SA"/>
    </w:rPr>
  </w:style>
  <w:style w:type="character" w:customStyle="1" w:styleId="9Char">
    <w:name w:val="标题 9 Char"/>
    <w:basedOn w:val="a2"/>
    <w:link w:val="9"/>
    <w:rsid w:val="00944246"/>
    <w:rPr>
      <w:rFonts w:ascii="Arimo" w:eastAsia="DejaVu Sans Mono" w:hAnsi="Arimo" w:cs="DejaVu Sans"/>
      <w:b/>
      <w:bCs/>
      <w:kern w:val="1"/>
      <w:szCs w:val="21"/>
      <w:lang w:eastAsia="ar-SA"/>
    </w:rPr>
  </w:style>
  <w:style w:type="character" w:customStyle="1" w:styleId="WW8Num1z0">
    <w:name w:val="WW8Num1z0"/>
    <w:rsid w:val="00944246"/>
    <w:rPr>
      <w:rFonts w:hint="eastAsia"/>
    </w:rPr>
  </w:style>
  <w:style w:type="character" w:customStyle="1" w:styleId="WW8Num1z1">
    <w:name w:val="WW8Num1z1"/>
    <w:rsid w:val="00944246"/>
    <w:rPr>
      <w:rFonts w:ascii="微软雅黑" w:eastAsia="微软雅黑" w:hAnsi="微软雅黑" w:cs="微软雅黑" w:hint="eastAsia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32"/>
      <w:u w:val="none"/>
      <w:vertAlign w:val="baseline"/>
      <w:em w:val="none"/>
    </w:rPr>
  </w:style>
  <w:style w:type="character" w:customStyle="1" w:styleId="WW8Num1z2">
    <w:name w:val="WW8Num1z2"/>
    <w:rsid w:val="00944246"/>
    <w:rPr>
      <w:rFonts w:ascii="微软雅黑" w:eastAsia="微软雅黑" w:hAnsi="微软雅黑" w:cs="微软雅黑" w:hint="eastAsia"/>
      <w:b/>
      <w:i w:val="0"/>
      <w:sz w:val="30"/>
    </w:rPr>
  </w:style>
  <w:style w:type="character" w:customStyle="1" w:styleId="WW8Num1z3">
    <w:name w:val="WW8Num1z3"/>
    <w:rsid w:val="00944246"/>
    <w:rPr>
      <w:rFonts w:ascii="微软雅黑" w:eastAsia="微软雅黑" w:hAnsi="微软雅黑" w:cs="微软雅黑" w:hint="eastAsia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28"/>
      <w:u w:val="none"/>
      <w:vertAlign w:val="baseline"/>
      <w:em w:val="none"/>
    </w:rPr>
  </w:style>
  <w:style w:type="character" w:customStyle="1" w:styleId="WW8Num1z4">
    <w:name w:val="WW8Num1z4"/>
    <w:rsid w:val="00944246"/>
  </w:style>
  <w:style w:type="character" w:customStyle="1" w:styleId="WW8Num1z5">
    <w:name w:val="WW8Num1z5"/>
    <w:rsid w:val="00944246"/>
  </w:style>
  <w:style w:type="character" w:customStyle="1" w:styleId="WW8Num1z6">
    <w:name w:val="WW8Num1z6"/>
    <w:rsid w:val="00944246"/>
  </w:style>
  <w:style w:type="character" w:customStyle="1" w:styleId="WW8Num1z7">
    <w:name w:val="WW8Num1z7"/>
    <w:rsid w:val="00944246"/>
  </w:style>
  <w:style w:type="character" w:customStyle="1" w:styleId="WW8Num1z8">
    <w:name w:val="WW8Num1z8"/>
    <w:rsid w:val="00944246"/>
  </w:style>
  <w:style w:type="character" w:customStyle="1" w:styleId="WW8Num2z0">
    <w:name w:val="WW8Num2z0"/>
    <w:rsid w:val="00944246"/>
    <w:rPr>
      <w:rFonts w:ascii="微软雅黑" w:eastAsia="微软雅黑" w:hAnsi="微软雅黑" w:cs="微软雅黑" w:hint="eastAsia"/>
      <w:b/>
      <w:i w:val="0"/>
      <w:spacing w:val="0"/>
      <w:sz w:val="44"/>
    </w:rPr>
  </w:style>
  <w:style w:type="character" w:customStyle="1" w:styleId="WW8Num2z1">
    <w:name w:val="WW8Num2z1"/>
    <w:rsid w:val="00944246"/>
    <w:rPr>
      <w:rFonts w:hint="eastAsia"/>
    </w:rPr>
  </w:style>
  <w:style w:type="character" w:customStyle="1" w:styleId="WW8Num3z0">
    <w:name w:val="WW8Num3z0"/>
    <w:rsid w:val="00944246"/>
    <w:rPr>
      <w:rFonts w:hint="eastAsia"/>
    </w:rPr>
  </w:style>
  <w:style w:type="character" w:customStyle="1" w:styleId="WW8Num3z1">
    <w:name w:val="WW8Num3z1"/>
    <w:rsid w:val="00944246"/>
    <w:rPr>
      <w:rFonts w:ascii="微软雅黑" w:eastAsia="微软雅黑" w:hAnsi="微软雅黑" w:cs="微软雅黑" w:hint="eastAsia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32"/>
      <w:u w:val="none"/>
      <w:vertAlign w:val="baseline"/>
      <w:em w:val="none"/>
    </w:rPr>
  </w:style>
  <w:style w:type="character" w:customStyle="1" w:styleId="WW8Num3z2">
    <w:name w:val="WW8Num3z2"/>
    <w:rsid w:val="00944246"/>
    <w:rPr>
      <w:rFonts w:ascii="微软雅黑" w:eastAsia="微软雅黑" w:hAnsi="微软雅黑" w:cs="微软雅黑" w:hint="eastAsia"/>
      <w:b/>
      <w:i w:val="0"/>
      <w:sz w:val="30"/>
    </w:rPr>
  </w:style>
  <w:style w:type="character" w:customStyle="1" w:styleId="WW8Num3z3">
    <w:name w:val="WW8Num3z3"/>
    <w:rsid w:val="00944246"/>
    <w:rPr>
      <w:rFonts w:ascii="微软雅黑" w:eastAsia="微软雅黑" w:hAnsi="微软雅黑" w:cs="微软雅黑" w:hint="eastAsia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28"/>
      <w:u w:val="none"/>
      <w:vertAlign w:val="baseline"/>
      <w:em w:val="none"/>
    </w:rPr>
  </w:style>
  <w:style w:type="character" w:customStyle="1" w:styleId="WW8Num3z4">
    <w:name w:val="WW8Num3z4"/>
    <w:rsid w:val="00944246"/>
  </w:style>
  <w:style w:type="character" w:customStyle="1" w:styleId="WW8Num3z5">
    <w:name w:val="WW8Num3z5"/>
    <w:rsid w:val="00944246"/>
  </w:style>
  <w:style w:type="character" w:customStyle="1" w:styleId="WW8Num3z6">
    <w:name w:val="WW8Num3z6"/>
    <w:rsid w:val="00944246"/>
  </w:style>
  <w:style w:type="character" w:customStyle="1" w:styleId="WW8Num3z7">
    <w:name w:val="WW8Num3z7"/>
    <w:rsid w:val="00944246"/>
  </w:style>
  <w:style w:type="character" w:customStyle="1" w:styleId="WW8Num3z8">
    <w:name w:val="WW8Num3z8"/>
    <w:rsid w:val="00944246"/>
  </w:style>
  <w:style w:type="character" w:customStyle="1" w:styleId="WW8Num4z0">
    <w:name w:val="WW8Num4z0"/>
    <w:rsid w:val="00944246"/>
    <w:rPr>
      <w:rFonts w:hint="eastAsia"/>
    </w:rPr>
  </w:style>
  <w:style w:type="character" w:customStyle="1" w:styleId="WW8Num4z1">
    <w:name w:val="WW8Num4z1"/>
    <w:rsid w:val="00944246"/>
    <w:rPr>
      <w:rFonts w:ascii="微软雅黑" w:eastAsia="微软雅黑" w:hAnsi="微软雅黑" w:cs="微软雅黑" w:hint="eastAsia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32"/>
      <w:u w:val="none"/>
      <w:vertAlign w:val="baseline"/>
      <w:em w:val="none"/>
    </w:rPr>
  </w:style>
  <w:style w:type="character" w:customStyle="1" w:styleId="WW8Num4z2">
    <w:name w:val="WW8Num4z2"/>
    <w:rsid w:val="00944246"/>
    <w:rPr>
      <w:rFonts w:ascii="微软雅黑" w:eastAsia="微软雅黑" w:hAnsi="微软雅黑" w:cs="微软雅黑" w:hint="eastAsia"/>
      <w:b/>
      <w:i w:val="0"/>
      <w:sz w:val="30"/>
    </w:rPr>
  </w:style>
  <w:style w:type="character" w:customStyle="1" w:styleId="WW8Num4z3">
    <w:name w:val="WW8Num4z3"/>
    <w:rsid w:val="00944246"/>
    <w:rPr>
      <w:rFonts w:ascii="微软雅黑" w:eastAsia="微软雅黑" w:hAnsi="微软雅黑" w:cs="微软雅黑" w:hint="eastAsia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28"/>
      <w:u w:val="none"/>
      <w:vertAlign w:val="baseline"/>
      <w:em w:val="none"/>
    </w:rPr>
  </w:style>
  <w:style w:type="character" w:customStyle="1" w:styleId="WW8Num4z4">
    <w:name w:val="WW8Num4z4"/>
    <w:rsid w:val="00944246"/>
  </w:style>
  <w:style w:type="character" w:customStyle="1" w:styleId="WW8Num4z5">
    <w:name w:val="WW8Num4z5"/>
    <w:rsid w:val="00944246"/>
  </w:style>
  <w:style w:type="character" w:customStyle="1" w:styleId="WW8Num4z6">
    <w:name w:val="WW8Num4z6"/>
    <w:rsid w:val="00944246"/>
  </w:style>
  <w:style w:type="character" w:customStyle="1" w:styleId="WW8Num4z7">
    <w:name w:val="WW8Num4z7"/>
    <w:rsid w:val="00944246"/>
  </w:style>
  <w:style w:type="character" w:customStyle="1" w:styleId="WW8Num4z8">
    <w:name w:val="WW8Num4z8"/>
    <w:rsid w:val="00944246"/>
  </w:style>
  <w:style w:type="character" w:customStyle="1" w:styleId="Char">
    <w:name w:val="文档结构图 Char"/>
    <w:basedOn w:val="a2"/>
    <w:rsid w:val="00944246"/>
    <w:rPr>
      <w:rFonts w:ascii="宋体" w:eastAsia="宋体" w:hAnsi="宋体" w:cs="宋体"/>
      <w:sz w:val="18"/>
      <w:szCs w:val="18"/>
    </w:rPr>
  </w:style>
  <w:style w:type="character" w:styleId="a5">
    <w:name w:val="Hyperlink"/>
    <w:basedOn w:val="a2"/>
    <w:uiPriority w:val="99"/>
    <w:rsid w:val="00944246"/>
    <w:rPr>
      <w:color w:val="0000FF"/>
      <w:u w:val="single"/>
    </w:rPr>
  </w:style>
  <w:style w:type="character" w:customStyle="1" w:styleId="Char0">
    <w:name w:val="批注框文本 Char"/>
    <w:basedOn w:val="a2"/>
    <w:rsid w:val="00944246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2"/>
    <w:rsid w:val="00944246"/>
    <w:rPr>
      <w:sz w:val="18"/>
      <w:szCs w:val="18"/>
    </w:rPr>
  </w:style>
  <w:style w:type="character" w:customStyle="1" w:styleId="Char2">
    <w:name w:val="页脚 Char"/>
    <w:basedOn w:val="a2"/>
    <w:rsid w:val="00944246"/>
    <w:rPr>
      <w:sz w:val="18"/>
      <w:szCs w:val="18"/>
    </w:rPr>
  </w:style>
  <w:style w:type="character" w:customStyle="1" w:styleId="IndexLink">
    <w:name w:val="Index Link"/>
    <w:rsid w:val="00944246"/>
  </w:style>
  <w:style w:type="character" w:customStyle="1" w:styleId="NumberingSymbols">
    <w:name w:val="Numbering Symbols"/>
    <w:rsid w:val="00944246"/>
  </w:style>
  <w:style w:type="character" w:customStyle="1" w:styleId="Bullets">
    <w:name w:val="Bullets"/>
    <w:rsid w:val="00944246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1"/>
    <w:rsid w:val="00944246"/>
    <w:pPr>
      <w:keepNext/>
      <w:spacing w:before="240" w:after="120"/>
    </w:pPr>
    <w:rPr>
      <w:rFonts w:ascii="Arimo" w:eastAsia="DejaVu Sans Mono" w:hAnsi="Arimo" w:cs="DejaVu Sans"/>
      <w:sz w:val="28"/>
      <w:szCs w:val="28"/>
    </w:rPr>
  </w:style>
  <w:style w:type="paragraph" w:styleId="a1">
    <w:name w:val="Body Text"/>
    <w:basedOn w:val="a"/>
    <w:link w:val="Char3"/>
    <w:rsid w:val="00944246"/>
    <w:pPr>
      <w:spacing w:after="120"/>
    </w:pPr>
  </w:style>
  <w:style w:type="character" w:customStyle="1" w:styleId="Char3">
    <w:name w:val="正文文本 Char"/>
    <w:basedOn w:val="a2"/>
    <w:link w:val="a1"/>
    <w:rsid w:val="00944246"/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a6">
    <w:name w:val="List"/>
    <w:basedOn w:val="a1"/>
    <w:rsid w:val="00944246"/>
    <w:rPr>
      <w:rFonts w:cs="DejaVu Sans"/>
    </w:rPr>
  </w:style>
  <w:style w:type="paragraph" w:customStyle="1" w:styleId="10">
    <w:name w:val="题注1"/>
    <w:basedOn w:val="a"/>
    <w:rsid w:val="00944246"/>
    <w:pPr>
      <w:suppressLineNumbers/>
      <w:spacing w:before="120" w:after="120"/>
    </w:pPr>
    <w:rPr>
      <w:rFonts w:cs="DejaVu Sans"/>
      <w:i/>
      <w:iCs/>
      <w:sz w:val="24"/>
    </w:rPr>
  </w:style>
  <w:style w:type="paragraph" w:customStyle="1" w:styleId="Index">
    <w:name w:val="Index"/>
    <w:basedOn w:val="a"/>
    <w:rsid w:val="00944246"/>
    <w:pPr>
      <w:suppressLineNumbers/>
    </w:pPr>
    <w:rPr>
      <w:rFonts w:cs="DejaVu Sans"/>
    </w:rPr>
  </w:style>
  <w:style w:type="paragraph" w:styleId="TOC">
    <w:name w:val="TOC Heading"/>
    <w:basedOn w:val="1"/>
    <w:next w:val="a"/>
    <w:uiPriority w:val="39"/>
    <w:qFormat/>
    <w:rsid w:val="00944246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Cs/>
      <w:color w:val="365F91"/>
      <w:sz w:val="28"/>
      <w:szCs w:val="28"/>
    </w:rPr>
  </w:style>
  <w:style w:type="paragraph" w:styleId="30">
    <w:name w:val="toc 3"/>
    <w:basedOn w:val="a"/>
    <w:next w:val="a"/>
    <w:uiPriority w:val="39"/>
    <w:qFormat/>
    <w:rsid w:val="00944246"/>
    <w:pPr>
      <w:widowControl/>
      <w:spacing w:after="100" w:line="276" w:lineRule="auto"/>
      <w:ind w:left="440"/>
      <w:jc w:val="left"/>
    </w:pPr>
    <w:rPr>
      <w:rFonts w:ascii="Calibri" w:hAnsi="Calibri"/>
      <w:sz w:val="22"/>
      <w:szCs w:val="22"/>
    </w:rPr>
  </w:style>
  <w:style w:type="paragraph" w:styleId="a7">
    <w:name w:val="footer"/>
    <w:basedOn w:val="a"/>
    <w:link w:val="Char10"/>
    <w:rsid w:val="00944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2"/>
    <w:link w:val="a7"/>
    <w:rsid w:val="00944246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8">
    <w:name w:val="Document Map"/>
    <w:basedOn w:val="a"/>
    <w:link w:val="Char11"/>
    <w:rsid w:val="00944246"/>
    <w:rPr>
      <w:rFonts w:ascii="宋体" w:hAnsi="宋体" w:cs="宋体"/>
      <w:sz w:val="18"/>
      <w:szCs w:val="18"/>
    </w:rPr>
  </w:style>
  <w:style w:type="character" w:customStyle="1" w:styleId="Char11">
    <w:name w:val="文档结构图 Char1"/>
    <w:basedOn w:val="a2"/>
    <w:link w:val="a8"/>
    <w:rsid w:val="00944246"/>
    <w:rPr>
      <w:rFonts w:ascii="宋体" w:eastAsia="宋体" w:hAnsi="宋体" w:cs="宋体"/>
      <w:kern w:val="1"/>
      <w:sz w:val="18"/>
      <w:szCs w:val="18"/>
      <w:lang w:eastAsia="ar-SA"/>
    </w:rPr>
  </w:style>
  <w:style w:type="paragraph" w:styleId="20">
    <w:name w:val="toc 2"/>
    <w:basedOn w:val="a"/>
    <w:next w:val="a"/>
    <w:uiPriority w:val="39"/>
    <w:qFormat/>
    <w:rsid w:val="00944246"/>
    <w:pPr>
      <w:widowControl/>
      <w:spacing w:after="100" w:line="276" w:lineRule="auto"/>
      <w:ind w:left="220"/>
      <w:jc w:val="left"/>
    </w:pPr>
    <w:rPr>
      <w:rFonts w:ascii="Calibri" w:hAnsi="Calibri"/>
      <w:sz w:val="22"/>
      <w:szCs w:val="22"/>
    </w:rPr>
  </w:style>
  <w:style w:type="paragraph" w:styleId="a9">
    <w:name w:val="Balloon Text"/>
    <w:basedOn w:val="a"/>
    <w:link w:val="Char12"/>
    <w:rsid w:val="00944246"/>
    <w:rPr>
      <w:sz w:val="18"/>
      <w:szCs w:val="18"/>
    </w:rPr>
  </w:style>
  <w:style w:type="character" w:customStyle="1" w:styleId="Char12">
    <w:name w:val="批注框文本 Char1"/>
    <w:basedOn w:val="a2"/>
    <w:link w:val="a9"/>
    <w:rsid w:val="00944246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11">
    <w:name w:val="toc 1"/>
    <w:basedOn w:val="a"/>
    <w:next w:val="a"/>
    <w:uiPriority w:val="39"/>
    <w:qFormat/>
    <w:rsid w:val="00944246"/>
    <w:pPr>
      <w:widowControl/>
      <w:spacing w:after="100" w:line="276" w:lineRule="auto"/>
      <w:jc w:val="left"/>
    </w:pPr>
    <w:rPr>
      <w:rFonts w:ascii="Calibri" w:hAnsi="Calibri"/>
      <w:sz w:val="22"/>
      <w:szCs w:val="22"/>
    </w:rPr>
  </w:style>
  <w:style w:type="paragraph" w:styleId="aa">
    <w:name w:val="header"/>
    <w:basedOn w:val="a"/>
    <w:link w:val="Char13"/>
    <w:rsid w:val="00944246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3">
    <w:name w:val="页眉 Char1"/>
    <w:basedOn w:val="a2"/>
    <w:link w:val="aa"/>
    <w:rsid w:val="00944246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customStyle="1" w:styleId="TableContents">
    <w:name w:val="Table Contents"/>
    <w:basedOn w:val="a"/>
    <w:rsid w:val="00944246"/>
    <w:pPr>
      <w:suppressLineNumbers/>
    </w:pPr>
  </w:style>
  <w:style w:type="paragraph" w:customStyle="1" w:styleId="TableHeading">
    <w:name w:val="Table Heading"/>
    <w:basedOn w:val="TableContents"/>
    <w:rsid w:val="00944246"/>
    <w:pPr>
      <w:jc w:val="center"/>
    </w:pPr>
    <w:rPr>
      <w:b/>
      <w:bCs/>
    </w:rPr>
  </w:style>
  <w:style w:type="paragraph" w:styleId="40">
    <w:name w:val="toc 4"/>
    <w:basedOn w:val="Index"/>
    <w:rsid w:val="00944246"/>
    <w:pPr>
      <w:tabs>
        <w:tab w:val="right" w:leader="dot" w:pos="8789"/>
      </w:tabs>
      <w:ind w:left="849"/>
    </w:pPr>
  </w:style>
  <w:style w:type="paragraph" w:styleId="50">
    <w:name w:val="toc 5"/>
    <w:basedOn w:val="Index"/>
    <w:rsid w:val="00944246"/>
    <w:pPr>
      <w:tabs>
        <w:tab w:val="right" w:leader="dot" w:pos="8506"/>
      </w:tabs>
      <w:ind w:left="1132"/>
    </w:pPr>
  </w:style>
  <w:style w:type="paragraph" w:styleId="60">
    <w:name w:val="toc 6"/>
    <w:basedOn w:val="Index"/>
    <w:rsid w:val="00944246"/>
    <w:pPr>
      <w:tabs>
        <w:tab w:val="right" w:leader="dot" w:pos="8223"/>
      </w:tabs>
      <w:ind w:left="1415"/>
    </w:pPr>
  </w:style>
  <w:style w:type="paragraph" w:styleId="70">
    <w:name w:val="toc 7"/>
    <w:basedOn w:val="Index"/>
    <w:rsid w:val="00944246"/>
    <w:pPr>
      <w:tabs>
        <w:tab w:val="right" w:leader="dot" w:pos="7940"/>
      </w:tabs>
      <w:ind w:left="1698"/>
    </w:pPr>
  </w:style>
  <w:style w:type="paragraph" w:styleId="80">
    <w:name w:val="toc 8"/>
    <w:basedOn w:val="Index"/>
    <w:rsid w:val="00944246"/>
    <w:pPr>
      <w:tabs>
        <w:tab w:val="right" w:leader="dot" w:pos="7657"/>
      </w:tabs>
      <w:ind w:left="1981"/>
    </w:pPr>
  </w:style>
  <w:style w:type="paragraph" w:styleId="90">
    <w:name w:val="toc 9"/>
    <w:basedOn w:val="Index"/>
    <w:rsid w:val="00944246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rsid w:val="00944246"/>
    <w:pPr>
      <w:tabs>
        <w:tab w:val="right" w:leader="dot" w:pos="7091"/>
      </w:tabs>
      <w:ind w:left="2547"/>
    </w:pPr>
  </w:style>
  <w:style w:type="paragraph" w:customStyle="1" w:styleId="Heading10">
    <w:name w:val="Heading 10"/>
    <w:basedOn w:val="Heading"/>
    <w:next w:val="a1"/>
    <w:rsid w:val="00944246"/>
    <w:pPr>
      <w:tabs>
        <w:tab w:val="num" w:pos="0"/>
      </w:tabs>
    </w:pPr>
    <w:rPr>
      <w:b/>
      <w:bCs/>
      <w:sz w:val="21"/>
      <w:szCs w:val="21"/>
    </w:rPr>
  </w:style>
  <w:style w:type="paragraph" w:customStyle="1" w:styleId="PreformattedText">
    <w:name w:val="Preformatted Text"/>
    <w:basedOn w:val="a"/>
    <w:rsid w:val="00944246"/>
    <w:rPr>
      <w:rFonts w:ascii="DejaVu Sans Mono" w:eastAsia="DejaVu Sans Mono" w:hAnsi="DejaVu Sans Mono" w:cs="DejaVu Sans Mono"/>
      <w:sz w:val="20"/>
      <w:szCs w:val="20"/>
    </w:rPr>
  </w:style>
  <w:style w:type="paragraph" w:styleId="ab">
    <w:name w:val="Title"/>
    <w:basedOn w:val="a"/>
    <w:next w:val="a"/>
    <w:link w:val="Char4"/>
    <w:uiPriority w:val="10"/>
    <w:qFormat/>
    <w:rsid w:val="00CD017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2"/>
    <w:link w:val="ab"/>
    <w:uiPriority w:val="10"/>
    <w:rsid w:val="00CD017D"/>
    <w:rPr>
      <w:rFonts w:asciiTheme="majorHAnsi" w:eastAsia="宋体" w:hAnsiTheme="majorHAnsi" w:cstheme="majorBidi"/>
      <w:b/>
      <w:bCs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mo">
    <w:altName w:val="Meiryo"/>
    <w:charset w:val="80"/>
    <w:family w:val="swiss"/>
    <w:pitch w:val="variable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altName w:val="Meiryo"/>
    <w:charset w:val="80"/>
    <w:family w:val="auto"/>
    <w:pitch w:val="variable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71"/>
    <w:rsid w:val="006A3271"/>
    <w:rsid w:val="00AB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CF757991A04BE2ACA363D445AF8F90">
    <w:name w:val="BECF757991A04BE2ACA363D445AF8F90"/>
    <w:rsid w:val="006A3271"/>
    <w:pPr>
      <w:widowControl w:val="0"/>
      <w:jc w:val="both"/>
    </w:pPr>
  </w:style>
  <w:style w:type="paragraph" w:customStyle="1" w:styleId="BF7705A4CCA447CAAF13F53B842AB3FC">
    <w:name w:val="BF7705A4CCA447CAAF13F53B842AB3FC"/>
    <w:rsid w:val="006A3271"/>
    <w:pPr>
      <w:widowControl w:val="0"/>
      <w:jc w:val="both"/>
    </w:pPr>
  </w:style>
  <w:style w:type="paragraph" w:customStyle="1" w:styleId="665580D20B6249838D056B4E87529892">
    <w:name w:val="665580D20B6249838D056B4E87529892"/>
    <w:rsid w:val="006A327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CF757991A04BE2ACA363D445AF8F90">
    <w:name w:val="BECF757991A04BE2ACA363D445AF8F90"/>
    <w:rsid w:val="006A3271"/>
    <w:pPr>
      <w:widowControl w:val="0"/>
      <w:jc w:val="both"/>
    </w:pPr>
  </w:style>
  <w:style w:type="paragraph" w:customStyle="1" w:styleId="BF7705A4CCA447CAAF13F53B842AB3FC">
    <w:name w:val="BF7705A4CCA447CAAF13F53B842AB3FC"/>
    <w:rsid w:val="006A3271"/>
    <w:pPr>
      <w:widowControl w:val="0"/>
      <w:jc w:val="both"/>
    </w:pPr>
  </w:style>
  <w:style w:type="paragraph" w:customStyle="1" w:styleId="665580D20B6249838D056B4E87529892">
    <w:name w:val="665580D20B6249838D056B4E87529892"/>
    <w:rsid w:val="006A32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BD523-9C92-4E21-A81F-A71DDD9A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</dc:creator>
  <cp:lastModifiedBy>tay</cp:lastModifiedBy>
  <cp:revision>28</cp:revision>
  <dcterms:created xsi:type="dcterms:W3CDTF">2019-04-15T05:48:00Z</dcterms:created>
  <dcterms:modified xsi:type="dcterms:W3CDTF">2019-05-15T03:10:00Z</dcterms:modified>
</cp:coreProperties>
</file>